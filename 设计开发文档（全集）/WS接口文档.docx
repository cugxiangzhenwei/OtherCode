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54701" w:rsidRDefault="004366AC" w:rsidP="00B526C0">
      <w:pPr>
        <w:spacing w:before="78" w:after="78" w:line="240" w:lineRule="auto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419225" cy="657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26D" w:rsidRPr="00447C19" w:rsidRDefault="00A12DEF" w:rsidP="00B526C0">
      <w:pPr>
        <w:spacing w:beforeLines="900" w:afterLines="1000" w:line="360" w:lineRule="auto"/>
        <w:jc w:val="center"/>
        <w:rPr>
          <w:rFonts w:ascii="黑体" w:eastAsia="黑体"/>
          <w:b/>
          <w:sz w:val="48"/>
          <w:szCs w:val="48"/>
          <w:lang w:eastAsia="zh-CN"/>
        </w:rPr>
      </w:pPr>
      <w:r>
        <w:rPr>
          <w:rFonts w:ascii="Calibri" w:eastAsia="黑体" w:hAnsi="Calibri" w:hint="eastAsia"/>
          <w:b/>
          <w:sz w:val="48"/>
          <w:szCs w:val="48"/>
          <w:lang w:eastAsia="zh-CN"/>
        </w:rPr>
        <w:t>PERA13.1</w:t>
      </w:r>
      <w:r w:rsidR="00BE026D">
        <w:rPr>
          <w:rFonts w:ascii="Calibri" w:eastAsia="黑体" w:hAnsi="Calibri" w:hint="eastAsia"/>
          <w:b/>
          <w:sz w:val="48"/>
          <w:szCs w:val="48"/>
          <w:lang w:eastAsia="zh-CN"/>
        </w:rPr>
        <w:t>综合设计</w:t>
      </w:r>
      <w:r w:rsidR="006C3110">
        <w:rPr>
          <w:rFonts w:ascii="黑体" w:eastAsia="黑体" w:hint="eastAsia"/>
          <w:b/>
          <w:sz w:val="48"/>
          <w:szCs w:val="48"/>
          <w:lang w:eastAsia="zh-CN"/>
        </w:rPr>
        <w:t>单机版</w:t>
      </w:r>
      <w:r w:rsidR="00BE026D">
        <w:rPr>
          <w:rFonts w:ascii="黑体" w:eastAsia="黑体" w:hint="eastAsia"/>
          <w:b/>
          <w:sz w:val="48"/>
          <w:szCs w:val="48"/>
          <w:lang w:eastAsia="zh-CN"/>
        </w:rPr>
        <w:t>设计</w:t>
      </w:r>
      <w:r w:rsidR="00BE026D" w:rsidRPr="00A276EC">
        <w:rPr>
          <w:rFonts w:ascii="黑体" w:eastAsia="黑体" w:hint="eastAsia"/>
          <w:b/>
          <w:sz w:val="48"/>
          <w:szCs w:val="48"/>
          <w:lang w:eastAsia="zh-CN"/>
        </w:rPr>
        <w:t>说明书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1"/>
        <w:gridCol w:w="1440"/>
        <w:gridCol w:w="3879"/>
      </w:tblGrid>
      <w:tr w:rsidR="00BE026D" w:rsidRPr="00D47AAE" w:rsidTr="008E2ACC">
        <w:trPr>
          <w:cantSplit/>
          <w:trHeight w:val="420"/>
          <w:jc w:val="center"/>
        </w:trPr>
        <w:tc>
          <w:tcPr>
            <w:tcW w:w="1881" w:type="dxa"/>
            <w:vMerge w:val="restart"/>
          </w:tcPr>
          <w:p w:rsidR="00BE026D" w:rsidRPr="00D47AAE" w:rsidRDefault="00BE026D" w:rsidP="00B526C0">
            <w:pPr>
              <w:spacing w:before="78" w:after="78"/>
              <w:jc w:val="center"/>
              <w:rPr>
                <w:lang w:eastAsia="zh-CN"/>
              </w:rPr>
            </w:pPr>
            <w:r w:rsidRPr="00D47AAE">
              <w:rPr>
                <w:rFonts w:hint="eastAsia"/>
                <w:lang w:eastAsia="zh-CN"/>
              </w:rPr>
              <w:t>文件状态：</w:t>
            </w:r>
          </w:p>
          <w:p w:rsidR="00BE026D" w:rsidRPr="00D47AAE" w:rsidRDefault="00BE026D" w:rsidP="00B526C0">
            <w:pPr>
              <w:spacing w:before="78" w:after="78"/>
              <w:ind w:firstLineChars="50" w:firstLine="120"/>
              <w:rPr>
                <w:lang w:eastAsia="zh-CN"/>
              </w:rPr>
            </w:pPr>
            <w:r w:rsidRPr="00D47AAE">
              <w:rPr>
                <w:rFonts w:hint="eastAsia"/>
                <w:lang w:eastAsia="zh-CN"/>
              </w:rPr>
              <w:t>[  ]</w:t>
            </w:r>
            <w:r w:rsidRPr="00D47AAE">
              <w:rPr>
                <w:rFonts w:hint="eastAsia"/>
                <w:lang w:eastAsia="zh-CN"/>
              </w:rPr>
              <w:t>草稿</w:t>
            </w:r>
          </w:p>
          <w:p w:rsidR="00BE026D" w:rsidRPr="00D47AAE" w:rsidRDefault="00BE026D" w:rsidP="00B526C0">
            <w:pPr>
              <w:spacing w:before="78" w:after="78"/>
              <w:ind w:firstLineChars="50" w:firstLine="120"/>
              <w:rPr>
                <w:lang w:eastAsia="zh-CN"/>
              </w:rPr>
            </w:pPr>
            <w:r w:rsidRPr="00D47AAE">
              <w:rPr>
                <w:rFonts w:hint="eastAsia"/>
                <w:lang w:eastAsia="zh-CN"/>
              </w:rPr>
              <w:t>[</w:t>
            </w:r>
            <w:r w:rsidRPr="00BA01D5">
              <w:rPr>
                <w:rFonts w:hint="eastAsia"/>
                <w:lang w:eastAsia="zh-CN"/>
              </w:rPr>
              <w:t xml:space="preserve">  </w:t>
            </w:r>
            <w:r w:rsidRPr="00D47AAE">
              <w:rPr>
                <w:rFonts w:hint="eastAsia"/>
                <w:lang w:eastAsia="zh-CN"/>
              </w:rPr>
              <w:t>]</w:t>
            </w:r>
            <w:r w:rsidRPr="00D47AAE">
              <w:rPr>
                <w:rFonts w:hint="eastAsia"/>
                <w:lang w:eastAsia="zh-CN"/>
              </w:rPr>
              <w:t>正式发布</w:t>
            </w:r>
          </w:p>
          <w:p w:rsidR="00BE026D" w:rsidRPr="00D47AAE" w:rsidRDefault="00BE026D" w:rsidP="00B526C0">
            <w:pPr>
              <w:spacing w:before="78" w:after="78"/>
              <w:ind w:firstLineChars="50" w:firstLine="120"/>
            </w:pPr>
            <w:r w:rsidRPr="00D47AAE">
              <w:rPr>
                <w:rFonts w:hint="eastAsia"/>
              </w:rPr>
              <w:t>[  ]</w:t>
            </w:r>
            <w:proofErr w:type="spellStart"/>
            <w:r>
              <w:rPr>
                <w:rFonts w:hint="eastAsia"/>
              </w:rPr>
              <w:t>修改中</w:t>
            </w:r>
            <w:proofErr w:type="spellEnd"/>
          </w:p>
        </w:tc>
        <w:tc>
          <w:tcPr>
            <w:tcW w:w="1440" w:type="dxa"/>
            <w:shd w:val="clear" w:color="auto" w:fill="B3B3B3"/>
            <w:vAlign w:val="center"/>
          </w:tcPr>
          <w:p w:rsidR="00BE026D" w:rsidRPr="00D47AAE" w:rsidRDefault="00BE026D" w:rsidP="00B526C0">
            <w:pPr>
              <w:spacing w:before="78" w:after="78"/>
              <w:jc w:val="center"/>
            </w:pPr>
            <w:proofErr w:type="spellStart"/>
            <w:r w:rsidRPr="00D47AAE">
              <w:rPr>
                <w:rFonts w:hint="eastAsia"/>
              </w:rPr>
              <w:t>版本</w:t>
            </w:r>
            <w:proofErr w:type="spellEnd"/>
            <w:r w:rsidRPr="00D47AAE">
              <w:rPr>
                <w:rFonts w:hint="eastAsia"/>
              </w:rPr>
              <w:t>：</w:t>
            </w:r>
          </w:p>
        </w:tc>
        <w:tc>
          <w:tcPr>
            <w:tcW w:w="3879" w:type="dxa"/>
          </w:tcPr>
          <w:p w:rsidR="00BE026D" w:rsidRPr="00D47AAE" w:rsidRDefault="00BE026D" w:rsidP="00B526C0">
            <w:pPr>
              <w:spacing w:before="78" w:after="78"/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BE026D" w:rsidRPr="00D47AAE" w:rsidTr="008E2ACC">
        <w:trPr>
          <w:cantSplit/>
          <w:trHeight w:val="420"/>
          <w:jc w:val="center"/>
        </w:trPr>
        <w:tc>
          <w:tcPr>
            <w:tcW w:w="1881" w:type="dxa"/>
            <w:vMerge/>
          </w:tcPr>
          <w:p w:rsidR="00BE026D" w:rsidRPr="00D47AAE" w:rsidRDefault="00BE026D" w:rsidP="00B526C0">
            <w:pPr>
              <w:spacing w:before="78" w:after="78"/>
              <w:jc w:val="center"/>
            </w:pPr>
          </w:p>
        </w:tc>
        <w:tc>
          <w:tcPr>
            <w:tcW w:w="1440" w:type="dxa"/>
            <w:shd w:val="clear" w:color="auto" w:fill="B3B3B3"/>
            <w:vAlign w:val="center"/>
          </w:tcPr>
          <w:p w:rsidR="00BE026D" w:rsidRPr="00D47AAE" w:rsidRDefault="00BE026D" w:rsidP="00B526C0">
            <w:pPr>
              <w:spacing w:before="78" w:after="78"/>
              <w:jc w:val="center"/>
            </w:pPr>
            <w:r w:rsidRPr="00D47AAE">
              <w:rPr>
                <w:rFonts w:hint="eastAsia"/>
              </w:rPr>
              <w:t>作</w:t>
            </w:r>
            <w:r w:rsidRPr="00D47AAE">
              <w:rPr>
                <w:rFonts w:hint="eastAsia"/>
              </w:rPr>
              <w:t xml:space="preserve">    </w:t>
            </w:r>
            <w:r w:rsidRPr="00D47AAE">
              <w:rPr>
                <w:rFonts w:hint="eastAsia"/>
              </w:rPr>
              <w:t>者：</w:t>
            </w:r>
          </w:p>
        </w:tc>
        <w:tc>
          <w:tcPr>
            <w:tcW w:w="3879" w:type="dxa"/>
          </w:tcPr>
          <w:p w:rsidR="00BE026D" w:rsidRPr="00D47AAE" w:rsidRDefault="00BE026D" w:rsidP="00B526C0">
            <w:pPr>
              <w:spacing w:before="78" w:after="78"/>
              <w:jc w:val="center"/>
            </w:pPr>
          </w:p>
        </w:tc>
      </w:tr>
      <w:tr w:rsidR="00BE026D" w:rsidRPr="00D47AAE" w:rsidTr="008E2ACC">
        <w:trPr>
          <w:cantSplit/>
          <w:trHeight w:val="420"/>
          <w:jc w:val="center"/>
        </w:trPr>
        <w:tc>
          <w:tcPr>
            <w:tcW w:w="1881" w:type="dxa"/>
            <w:vMerge/>
          </w:tcPr>
          <w:p w:rsidR="00BE026D" w:rsidRPr="00D47AAE" w:rsidRDefault="00BE026D" w:rsidP="00B526C0">
            <w:pPr>
              <w:spacing w:before="78" w:after="78"/>
              <w:jc w:val="center"/>
            </w:pPr>
          </w:p>
        </w:tc>
        <w:tc>
          <w:tcPr>
            <w:tcW w:w="1440" w:type="dxa"/>
            <w:shd w:val="clear" w:color="auto" w:fill="B3B3B3"/>
            <w:vAlign w:val="center"/>
          </w:tcPr>
          <w:p w:rsidR="00BE026D" w:rsidRPr="00D47AAE" w:rsidRDefault="00BE026D" w:rsidP="00B526C0">
            <w:pPr>
              <w:spacing w:before="78" w:after="78"/>
              <w:jc w:val="center"/>
            </w:pPr>
            <w:proofErr w:type="spellStart"/>
            <w:r w:rsidRPr="00D47AAE">
              <w:rPr>
                <w:rFonts w:hint="eastAsia"/>
              </w:rPr>
              <w:t>完成日期</w:t>
            </w:r>
            <w:proofErr w:type="spellEnd"/>
            <w:r w:rsidRPr="00D47AAE">
              <w:rPr>
                <w:rFonts w:hint="eastAsia"/>
              </w:rPr>
              <w:t>：</w:t>
            </w:r>
          </w:p>
        </w:tc>
        <w:tc>
          <w:tcPr>
            <w:tcW w:w="3879" w:type="dxa"/>
          </w:tcPr>
          <w:p w:rsidR="00BE026D" w:rsidRPr="00D47AAE" w:rsidRDefault="00BE026D" w:rsidP="00B526C0">
            <w:pPr>
              <w:spacing w:before="78" w:after="78"/>
              <w:jc w:val="center"/>
            </w:pPr>
          </w:p>
        </w:tc>
      </w:tr>
    </w:tbl>
    <w:p w:rsidR="00BE026D" w:rsidRPr="00A72A07" w:rsidRDefault="00BE026D" w:rsidP="00B526C0">
      <w:pPr>
        <w:spacing w:before="78" w:after="78" w:line="240" w:lineRule="auto"/>
        <w:rPr>
          <w:lang w:eastAsia="zh-CN"/>
        </w:rPr>
        <w:sectPr w:rsidR="00BE026D" w:rsidRPr="00A72A0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624" w:footer="851" w:gutter="0"/>
          <w:pgNumType w:start="1"/>
          <w:cols w:space="720"/>
          <w:docGrid w:type="lines" w:linePitch="312"/>
        </w:sectPr>
      </w:pPr>
    </w:p>
    <w:p w:rsidR="00F54701" w:rsidRDefault="00F54701">
      <w:pPr>
        <w:spacing w:beforeLines="0" w:afterLines="0"/>
        <w:jc w:val="center"/>
        <w:rPr>
          <w:rFonts w:eastAsia="黑体"/>
          <w:sz w:val="28"/>
          <w:szCs w:val="30"/>
        </w:rPr>
      </w:pPr>
      <w:proofErr w:type="spellStart"/>
      <w:r>
        <w:rPr>
          <w:rFonts w:eastAsia="黑体" w:hint="eastAsia"/>
          <w:sz w:val="28"/>
          <w:szCs w:val="30"/>
        </w:rPr>
        <w:lastRenderedPageBreak/>
        <w:t>修改历史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6"/>
        <w:gridCol w:w="1418"/>
        <w:gridCol w:w="1277"/>
        <w:gridCol w:w="2691"/>
        <w:gridCol w:w="1233"/>
        <w:gridCol w:w="1233"/>
      </w:tblGrid>
      <w:tr w:rsidR="00F54701" w:rsidTr="00FE5BDC">
        <w:trPr>
          <w:trHeight w:val="311"/>
          <w:jc w:val="center"/>
        </w:trPr>
        <w:tc>
          <w:tcPr>
            <w:tcW w:w="676" w:type="dxa"/>
            <w:vAlign w:val="center"/>
          </w:tcPr>
          <w:p w:rsidR="00F54701" w:rsidRDefault="00F54701">
            <w:pPr>
              <w:spacing w:beforeLines="0" w:afterLines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1418" w:type="dxa"/>
            <w:vAlign w:val="center"/>
          </w:tcPr>
          <w:p w:rsidR="00F54701" w:rsidRDefault="00F54701">
            <w:pPr>
              <w:spacing w:beforeLines="0" w:afterLines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作者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rFonts w:hint="eastAsia"/>
                <w:b/>
              </w:rPr>
              <w:t>修改人</w:t>
            </w:r>
            <w:proofErr w:type="spellEnd"/>
          </w:p>
        </w:tc>
        <w:tc>
          <w:tcPr>
            <w:tcW w:w="1277" w:type="dxa"/>
            <w:vAlign w:val="center"/>
          </w:tcPr>
          <w:p w:rsidR="00F54701" w:rsidRDefault="00F54701">
            <w:pPr>
              <w:spacing w:beforeLines="0" w:afterLines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完成日期</w:t>
            </w:r>
            <w:proofErr w:type="spellEnd"/>
          </w:p>
        </w:tc>
        <w:tc>
          <w:tcPr>
            <w:tcW w:w="2691" w:type="dxa"/>
            <w:vAlign w:val="center"/>
          </w:tcPr>
          <w:p w:rsidR="00F54701" w:rsidRDefault="00F54701">
            <w:pPr>
              <w:spacing w:beforeLines="0" w:afterLine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</w:t>
            </w:r>
            <w:r>
              <w:rPr>
                <w:rFonts w:hint="eastAsia"/>
                <w:b/>
                <w:lang w:eastAsia="zh-CN"/>
              </w:rPr>
              <w:t>改</w:t>
            </w:r>
            <w:proofErr w:type="spellStart"/>
            <w:r>
              <w:rPr>
                <w:rFonts w:hint="eastAsia"/>
                <w:b/>
              </w:rPr>
              <w:t>内容简述</w:t>
            </w:r>
            <w:proofErr w:type="spellEnd"/>
          </w:p>
        </w:tc>
        <w:tc>
          <w:tcPr>
            <w:tcW w:w="1233" w:type="dxa"/>
            <w:vAlign w:val="center"/>
          </w:tcPr>
          <w:p w:rsidR="00F54701" w:rsidRDefault="00F54701">
            <w:pPr>
              <w:spacing w:beforeLines="0" w:afterLines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审核</w:t>
            </w:r>
          </w:p>
        </w:tc>
        <w:tc>
          <w:tcPr>
            <w:tcW w:w="1233" w:type="dxa"/>
            <w:vAlign w:val="center"/>
          </w:tcPr>
          <w:p w:rsidR="00F54701" w:rsidRDefault="00F54701">
            <w:pPr>
              <w:spacing w:beforeLines="0" w:afterLines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批准</w:t>
            </w:r>
          </w:p>
        </w:tc>
      </w:tr>
      <w:tr w:rsidR="00F54701" w:rsidTr="00FE5BDC">
        <w:trPr>
          <w:trHeight w:val="140"/>
          <w:jc w:val="center"/>
        </w:trPr>
        <w:tc>
          <w:tcPr>
            <w:tcW w:w="676" w:type="dxa"/>
          </w:tcPr>
          <w:p w:rsidR="00F54701" w:rsidRDefault="009A2ED2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V</w:t>
            </w:r>
            <w:r>
              <w:rPr>
                <w:rFonts w:hint="eastAsia"/>
                <w:sz w:val="18"/>
                <w:lang w:eastAsia="zh-CN"/>
              </w:rPr>
              <w:t>1.0</w:t>
            </w:r>
          </w:p>
        </w:tc>
        <w:tc>
          <w:tcPr>
            <w:tcW w:w="1418" w:type="dxa"/>
          </w:tcPr>
          <w:p w:rsidR="00F54701" w:rsidRDefault="00F54701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77" w:type="dxa"/>
          </w:tcPr>
          <w:p w:rsidR="00F54701" w:rsidRDefault="00F54701" w:rsidP="00A12DEF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2691" w:type="dxa"/>
          </w:tcPr>
          <w:p w:rsidR="00F54701" w:rsidRDefault="00F54701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F54701" w:rsidRDefault="00F54701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F54701" w:rsidRDefault="00F54701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</w:tr>
      <w:tr w:rsidR="00CE1F16" w:rsidTr="00FE5BDC">
        <w:trPr>
          <w:trHeight w:val="311"/>
          <w:jc w:val="center"/>
        </w:trPr>
        <w:tc>
          <w:tcPr>
            <w:tcW w:w="676" w:type="dxa"/>
          </w:tcPr>
          <w:p w:rsidR="00CE1F16" w:rsidRDefault="00CE1F16" w:rsidP="00CE1F16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418" w:type="dxa"/>
          </w:tcPr>
          <w:p w:rsidR="00CE1F16" w:rsidRDefault="00CE1F16" w:rsidP="00F74FB1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77" w:type="dxa"/>
          </w:tcPr>
          <w:p w:rsidR="00CE1F16" w:rsidRDefault="00CE1F16" w:rsidP="00CE1F16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2691" w:type="dxa"/>
          </w:tcPr>
          <w:p w:rsidR="00CE1F16" w:rsidRDefault="00CE1F16" w:rsidP="00F74FB1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F74FB1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</w:tr>
      <w:tr w:rsidR="00CE1F16" w:rsidTr="00FE5BDC">
        <w:trPr>
          <w:trHeight w:val="311"/>
          <w:jc w:val="center"/>
        </w:trPr>
        <w:tc>
          <w:tcPr>
            <w:tcW w:w="676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418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77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2691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</w:tr>
      <w:tr w:rsidR="00CE1F16" w:rsidTr="00544992">
        <w:trPr>
          <w:trHeight w:val="331"/>
          <w:jc w:val="center"/>
        </w:trPr>
        <w:tc>
          <w:tcPr>
            <w:tcW w:w="676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418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77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2691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</w:tr>
      <w:tr w:rsidR="00CE1F16" w:rsidTr="00FE5BDC">
        <w:trPr>
          <w:trHeight w:val="311"/>
          <w:jc w:val="center"/>
        </w:trPr>
        <w:tc>
          <w:tcPr>
            <w:tcW w:w="676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418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77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2691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</w:tr>
      <w:tr w:rsidR="00CE1F16" w:rsidTr="00FE5BDC">
        <w:trPr>
          <w:trHeight w:val="311"/>
          <w:jc w:val="center"/>
        </w:trPr>
        <w:tc>
          <w:tcPr>
            <w:tcW w:w="676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418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77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2691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</w:tr>
      <w:tr w:rsidR="00CE1F16" w:rsidTr="00FE5BDC">
        <w:trPr>
          <w:trHeight w:val="311"/>
          <w:jc w:val="center"/>
        </w:trPr>
        <w:tc>
          <w:tcPr>
            <w:tcW w:w="676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418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77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2691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</w:tr>
      <w:tr w:rsidR="00CE1F16" w:rsidTr="00FE5BDC">
        <w:trPr>
          <w:trHeight w:val="311"/>
          <w:jc w:val="center"/>
        </w:trPr>
        <w:tc>
          <w:tcPr>
            <w:tcW w:w="676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418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77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2691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</w:tr>
      <w:tr w:rsidR="00CE1F16" w:rsidTr="00FE5BDC">
        <w:trPr>
          <w:trHeight w:val="311"/>
          <w:jc w:val="center"/>
        </w:trPr>
        <w:tc>
          <w:tcPr>
            <w:tcW w:w="676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418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77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2691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</w:tr>
      <w:tr w:rsidR="00CE1F16" w:rsidTr="00FE5BDC">
        <w:trPr>
          <w:trHeight w:val="311"/>
          <w:jc w:val="center"/>
        </w:trPr>
        <w:tc>
          <w:tcPr>
            <w:tcW w:w="676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418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77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2691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</w:tr>
      <w:tr w:rsidR="00CE1F16" w:rsidTr="00544992">
        <w:trPr>
          <w:trHeight w:val="431"/>
          <w:jc w:val="center"/>
        </w:trPr>
        <w:tc>
          <w:tcPr>
            <w:tcW w:w="676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418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77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2691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  <w:tc>
          <w:tcPr>
            <w:tcW w:w="1233" w:type="dxa"/>
          </w:tcPr>
          <w:p w:rsidR="00CE1F16" w:rsidRDefault="00CE1F16" w:rsidP="00544992">
            <w:pPr>
              <w:spacing w:beforeLines="0" w:afterLines="0" w:line="240" w:lineRule="auto"/>
              <w:jc w:val="both"/>
              <w:rPr>
                <w:sz w:val="18"/>
                <w:lang w:eastAsia="zh-CN"/>
              </w:rPr>
            </w:pPr>
          </w:p>
        </w:tc>
      </w:tr>
    </w:tbl>
    <w:p w:rsidR="00494D4F" w:rsidRDefault="00494D4F">
      <w:pPr>
        <w:spacing w:beforeLines="0" w:afterLines="0"/>
        <w:rPr>
          <w:lang w:eastAsia="zh-CN"/>
        </w:rPr>
      </w:pPr>
    </w:p>
    <w:p w:rsidR="00F54701" w:rsidRDefault="00F54701">
      <w:pPr>
        <w:spacing w:beforeLines="0" w:afterLines="0"/>
        <w:rPr>
          <w:lang w:eastAsia="zh-CN"/>
        </w:rPr>
      </w:pPr>
    </w:p>
    <w:p w:rsidR="00F54701" w:rsidRDefault="00F54701">
      <w:pPr>
        <w:spacing w:beforeLines="0" w:afterLines="0"/>
        <w:jc w:val="center"/>
        <w:rPr>
          <w:rFonts w:eastAsia="黑体"/>
          <w:sz w:val="28"/>
          <w:szCs w:val="30"/>
        </w:rPr>
      </w:pPr>
      <w:r>
        <w:rPr>
          <w:rFonts w:eastAsia="黑体" w:hint="eastAsia"/>
          <w:sz w:val="28"/>
          <w:szCs w:val="30"/>
          <w:lang w:eastAsia="zh-CN"/>
        </w:rPr>
        <w:t>确认签字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37"/>
        <w:gridCol w:w="2408"/>
        <w:gridCol w:w="2183"/>
      </w:tblGrid>
      <w:tr w:rsidR="00F54701">
        <w:trPr>
          <w:trHeight w:val="311"/>
          <w:jc w:val="center"/>
        </w:trPr>
        <w:tc>
          <w:tcPr>
            <w:tcW w:w="3937" w:type="dxa"/>
            <w:vAlign w:val="center"/>
          </w:tcPr>
          <w:p w:rsidR="00F54701" w:rsidRDefault="00F54701">
            <w:pPr>
              <w:spacing w:beforeLines="0" w:afterLines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单位</w:t>
            </w:r>
          </w:p>
        </w:tc>
        <w:tc>
          <w:tcPr>
            <w:tcW w:w="2408" w:type="dxa"/>
            <w:vAlign w:val="center"/>
          </w:tcPr>
          <w:p w:rsidR="00F54701" w:rsidRDefault="00F54701">
            <w:pPr>
              <w:spacing w:beforeLines="0" w:afterLines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签字</w:t>
            </w:r>
          </w:p>
        </w:tc>
        <w:tc>
          <w:tcPr>
            <w:tcW w:w="2183" w:type="dxa"/>
            <w:vAlign w:val="center"/>
          </w:tcPr>
          <w:p w:rsidR="00F54701" w:rsidRDefault="00F54701">
            <w:pPr>
              <w:spacing w:beforeLines="0" w:afterLines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</w:tr>
      <w:tr w:rsidR="00F54701">
        <w:trPr>
          <w:trHeight w:val="311"/>
          <w:jc w:val="center"/>
        </w:trPr>
        <w:tc>
          <w:tcPr>
            <w:tcW w:w="3937" w:type="dxa"/>
          </w:tcPr>
          <w:p w:rsidR="00F54701" w:rsidRDefault="00F54701">
            <w:pPr>
              <w:spacing w:beforeLines="0" w:afterLines="0"/>
              <w:jc w:val="both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安</w:t>
            </w:r>
            <w:proofErr w:type="gramStart"/>
            <w:r>
              <w:rPr>
                <w:rFonts w:hint="eastAsia"/>
                <w:sz w:val="18"/>
                <w:lang w:eastAsia="zh-CN"/>
              </w:rPr>
              <w:t>世</w:t>
            </w:r>
            <w:proofErr w:type="gramEnd"/>
            <w:r>
              <w:rPr>
                <w:rFonts w:hint="eastAsia"/>
                <w:sz w:val="18"/>
                <w:lang w:eastAsia="zh-CN"/>
              </w:rPr>
              <w:t>亚太科技股份有限公司</w:t>
            </w:r>
          </w:p>
        </w:tc>
        <w:tc>
          <w:tcPr>
            <w:tcW w:w="2408" w:type="dxa"/>
          </w:tcPr>
          <w:p w:rsidR="00F54701" w:rsidRDefault="00F54701">
            <w:pPr>
              <w:spacing w:beforeLines="0" w:afterLines="0"/>
              <w:jc w:val="both"/>
              <w:rPr>
                <w:sz w:val="18"/>
                <w:lang w:eastAsia="zh-CN"/>
              </w:rPr>
            </w:pPr>
          </w:p>
        </w:tc>
        <w:tc>
          <w:tcPr>
            <w:tcW w:w="2183" w:type="dxa"/>
          </w:tcPr>
          <w:p w:rsidR="00F54701" w:rsidRDefault="00F54701" w:rsidP="00A12DEF">
            <w:pPr>
              <w:spacing w:beforeLines="0" w:afterLines="0"/>
              <w:ind w:firstLineChars="100" w:firstLine="180"/>
              <w:jc w:val="both"/>
              <w:rPr>
                <w:sz w:val="18"/>
                <w:lang w:eastAsia="zh-CN"/>
              </w:rPr>
            </w:pPr>
          </w:p>
        </w:tc>
      </w:tr>
    </w:tbl>
    <w:p w:rsidR="00F54701" w:rsidRDefault="00F54701">
      <w:pPr>
        <w:spacing w:beforeLines="0" w:afterLines="0"/>
        <w:rPr>
          <w:lang w:eastAsia="zh-CN"/>
        </w:rPr>
      </w:pPr>
    </w:p>
    <w:p w:rsidR="00F54701" w:rsidRDefault="00F54701">
      <w:pPr>
        <w:spacing w:beforeLines="0" w:afterLines="0"/>
        <w:jc w:val="center"/>
        <w:rPr>
          <w:sz w:val="30"/>
          <w:szCs w:val="30"/>
          <w:lang w:eastAsia="zh-CN"/>
        </w:rPr>
        <w:sectPr w:rsidR="00F54701" w:rsidSect="001477A7">
          <w:headerReference w:type="default" r:id="rId15"/>
          <w:footerReference w:type="default" r:id="rId16"/>
          <w:type w:val="oddPage"/>
          <w:pgSz w:w="11906" w:h="16838"/>
          <w:pgMar w:top="1440" w:right="1797" w:bottom="1440" w:left="1797" w:header="794" w:footer="851" w:gutter="0"/>
          <w:pgNumType w:start="1"/>
          <w:cols w:space="720"/>
          <w:docGrid w:type="lines" w:linePitch="326"/>
        </w:sectPr>
      </w:pPr>
    </w:p>
    <w:p w:rsidR="008E2ACC" w:rsidRPr="00061A63" w:rsidRDefault="00061A63" w:rsidP="00061A63">
      <w:pPr>
        <w:pStyle w:val="13"/>
        <w:tabs>
          <w:tab w:val="left" w:pos="420"/>
          <w:tab w:val="right" w:leader="dot" w:pos="8302"/>
        </w:tabs>
        <w:spacing w:before="60" w:after="60"/>
        <w:ind w:leftChars="175" w:left="420"/>
        <w:jc w:val="center"/>
        <w:rPr>
          <w:b/>
          <w:lang w:eastAsia="zh-CN"/>
        </w:rPr>
      </w:pPr>
      <w:r w:rsidRPr="00061A63">
        <w:rPr>
          <w:rFonts w:hint="eastAsia"/>
          <w:b/>
          <w:lang w:eastAsia="zh-CN"/>
        </w:rPr>
        <w:lastRenderedPageBreak/>
        <w:t>目录</w:t>
      </w:r>
    </w:p>
    <w:p w:rsidR="003E4B44" w:rsidRDefault="00E844FE" w:rsidP="003E4B44">
      <w:pPr>
        <w:pStyle w:val="22"/>
        <w:tabs>
          <w:tab w:val="right" w:leader="dot" w:pos="8302"/>
        </w:tabs>
        <w:spacing w:before="60" w:after="60"/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 w:rsidR="008E2ACC">
        <w:instrText xml:space="preserve"> TOC \o "1-3" \h \z \u </w:instrText>
      </w:r>
      <w:r>
        <w:fldChar w:fldCharType="separate"/>
      </w:r>
      <w:hyperlink w:anchor="_Toc386557045" w:history="1">
        <w:r w:rsidR="003E4B44" w:rsidRPr="00393BAB">
          <w:rPr>
            <w:rStyle w:val="a5"/>
            <w:noProof/>
            <w:lang w:eastAsia="zh-CN"/>
          </w:rPr>
          <w:t>1.1 WS</w:t>
        </w:r>
        <w:r w:rsidR="003E4B44" w:rsidRPr="00393BAB">
          <w:rPr>
            <w:rStyle w:val="a5"/>
            <w:rFonts w:hint="eastAsia"/>
            <w:noProof/>
            <w:lang w:eastAsia="zh-CN"/>
          </w:rPr>
          <w:t>接口设计</w:t>
        </w:r>
        <w:r w:rsidR="003E4B44">
          <w:rPr>
            <w:noProof/>
            <w:webHidden/>
          </w:rPr>
          <w:tab/>
        </w:r>
        <w:r w:rsidR="003E4B44">
          <w:rPr>
            <w:noProof/>
            <w:webHidden/>
          </w:rPr>
          <w:fldChar w:fldCharType="begin"/>
        </w:r>
        <w:r w:rsidR="003E4B44">
          <w:rPr>
            <w:noProof/>
            <w:webHidden/>
          </w:rPr>
          <w:instrText xml:space="preserve"> PAGEREF _Toc386557045 \h </w:instrText>
        </w:r>
        <w:r w:rsidR="003E4B44">
          <w:rPr>
            <w:noProof/>
            <w:webHidden/>
          </w:rPr>
        </w:r>
        <w:r w:rsidR="003E4B44">
          <w:rPr>
            <w:noProof/>
            <w:webHidden/>
          </w:rPr>
          <w:fldChar w:fldCharType="separate"/>
        </w:r>
        <w:r w:rsidR="003E4B44">
          <w:rPr>
            <w:noProof/>
            <w:webHidden/>
          </w:rPr>
          <w:t>2</w:t>
        </w:r>
        <w:r w:rsidR="003E4B44">
          <w:rPr>
            <w:noProof/>
            <w:webHidden/>
          </w:rPr>
          <w:fldChar w:fldCharType="end"/>
        </w:r>
      </w:hyperlink>
    </w:p>
    <w:p w:rsidR="003E4B44" w:rsidRDefault="003E4B44" w:rsidP="003E4B44">
      <w:pPr>
        <w:pStyle w:val="31"/>
        <w:tabs>
          <w:tab w:val="right" w:leader="dot" w:pos="8302"/>
        </w:tabs>
        <w:spacing w:before="60" w:after="60"/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86557046" w:history="1">
        <w:r w:rsidRPr="00393BAB">
          <w:rPr>
            <w:rStyle w:val="a5"/>
            <w:noProof/>
            <w:lang w:eastAsia="zh-CN"/>
          </w:rPr>
          <w:t>1.1.1</w:t>
        </w:r>
        <w:r w:rsidRPr="00393BAB">
          <w:rPr>
            <w:rStyle w:val="a5"/>
            <w:rFonts w:hint="eastAsia"/>
            <w:noProof/>
            <w:lang w:eastAsia="zh-CN"/>
          </w:rPr>
          <w:t xml:space="preserve"> </w:t>
        </w:r>
        <w:r w:rsidRPr="00393BAB">
          <w:rPr>
            <w:rStyle w:val="a5"/>
            <w:rFonts w:hint="eastAsia"/>
            <w:noProof/>
            <w:lang w:eastAsia="zh-CN"/>
          </w:rPr>
          <w:t>流程驱动类接口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_Toc386557046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4B44" w:rsidRDefault="003E4B44" w:rsidP="003E4B44">
      <w:pPr>
        <w:pStyle w:val="31"/>
        <w:tabs>
          <w:tab w:val="right" w:leader="dot" w:pos="8302"/>
        </w:tabs>
        <w:spacing w:before="60" w:after="60"/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86557047" w:history="1">
        <w:r w:rsidRPr="00393BAB">
          <w:rPr>
            <w:rStyle w:val="a5"/>
            <w:noProof/>
            <w:lang w:eastAsia="zh-CN"/>
          </w:rPr>
          <w:t>1.1.2</w:t>
        </w:r>
        <w:r w:rsidRPr="00393BAB">
          <w:rPr>
            <w:rStyle w:val="a5"/>
            <w:rFonts w:hint="eastAsia"/>
            <w:noProof/>
            <w:lang w:eastAsia="zh-CN"/>
          </w:rPr>
          <w:t xml:space="preserve"> </w:t>
        </w:r>
        <w:r w:rsidRPr="00393BAB">
          <w:rPr>
            <w:rStyle w:val="a5"/>
            <w:rFonts w:hint="eastAsia"/>
            <w:noProof/>
            <w:lang w:eastAsia="zh-CN"/>
          </w:rPr>
          <w:t>作业查询类接口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_Toc386557047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4B44" w:rsidRDefault="003E4B44" w:rsidP="003E4B44">
      <w:pPr>
        <w:pStyle w:val="31"/>
        <w:tabs>
          <w:tab w:val="right" w:leader="dot" w:pos="8302"/>
        </w:tabs>
        <w:spacing w:before="60" w:after="60"/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86557048" w:history="1">
        <w:r w:rsidRPr="00393BAB">
          <w:rPr>
            <w:rStyle w:val="a5"/>
            <w:noProof/>
            <w:lang w:eastAsia="zh-CN"/>
          </w:rPr>
          <w:t>1.1.3</w:t>
        </w:r>
        <w:r w:rsidRPr="00393BAB">
          <w:rPr>
            <w:rStyle w:val="a5"/>
            <w:rFonts w:hint="eastAsia"/>
            <w:noProof/>
            <w:lang w:eastAsia="zh-CN"/>
          </w:rPr>
          <w:t xml:space="preserve"> </w:t>
        </w:r>
        <w:r w:rsidRPr="00393BAB">
          <w:rPr>
            <w:rStyle w:val="a5"/>
            <w:rFonts w:hint="eastAsia"/>
            <w:noProof/>
            <w:lang w:eastAsia="zh-CN"/>
          </w:rPr>
          <w:t>数据类接口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_Toc386557048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4B44" w:rsidRDefault="003E4B44" w:rsidP="003E4B44">
      <w:pPr>
        <w:pStyle w:val="22"/>
        <w:tabs>
          <w:tab w:val="right" w:leader="dot" w:pos="8302"/>
        </w:tabs>
        <w:spacing w:before="60" w:after="60"/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86557049" w:history="1">
        <w:r w:rsidRPr="00393BAB">
          <w:rPr>
            <w:rStyle w:val="a5"/>
            <w:noProof/>
            <w:lang w:eastAsia="zh-CN"/>
          </w:rPr>
          <w:t>1.2</w:t>
        </w:r>
        <w:r w:rsidRPr="00393BAB">
          <w:rPr>
            <w:rStyle w:val="a5"/>
            <w:rFonts w:hint="eastAsia"/>
            <w:noProof/>
            <w:lang w:eastAsia="zh-CN"/>
          </w:rPr>
          <w:t xml:space="preserve"> </w:t>
        </w:r>
        <w:r w:rsidRPr="00393BAB">
          <w:rPr>
            <w:rStyle w:val="a5"/>
            <w:rFonts w:hint="eastAsia"/>
            <w:noProof/>
            <w:lang w:eastAsia="zh-CN"/>
          </w:rPr>
          <w:t>主要业务对象说明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_Toc386557049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4B44" w:rsidRDefault="003E4B44" w:rsidP="003E4B44">
      <w:pPr>
        <w:pStyle w:val="31"/>
        <w:tabs>
          <w:tab w:val="right" w:leader="dot" w:pos="8302"/>
        </w:tabs>
        <w:spacing w:before="60" w:after="60"/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86557050" w:history="1">
        <w:r w:rsidRPr="00393BAB">
          <w:rPr>
            <w:rStyle w:val="a5"/>
            <w:noProof/>
            <w:lang w:eastAsia="zh-CN"/>
          </w:rPr>
          <w:t>1.2.1</w:t>
        </w:r>
        <w:r w:rsidRPr="00393BAB">
          <w:rPr>
            <w:rStyle w:val="a5"/>
            <w:rFonts w:hint="eastAsia"/>
            <w:noProof/>
            <w:lang w:eastAsia="zh-CN"/>
          </w:rPr>
          <w:t xml:space="preserve"> </w:t>
        </w:r>
        <w:r w:rsidRPr="00393BAB">
          <w:rPr>
            <w:rStyle w:val="a5"/>
            <w:rFonts w:hint="eastAsia"/>
            <w:noProof/>
            <w:lang w:eastAsia="zh-CN"/>
          </w:rPr>
          <w:t>作业对象</w:t>
        </w:r>
        <w:r w:rsidRPr="00393BAB">
          <w:rPr>
            <w:rStyle w:val="a5"/>
            <w:noProof/>
            <w:lang w:eastAsia="zh-CN"/>
          </w:rPr>
          <w:t>(PeraFlowProcess)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_Toc386557050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4701" w:rsidRDefault="003E4B44" w:rsidP="004873FB">
      <w:pPr>
        <w:pStyle w:val="31"/>
        <w:tabs>
          <w:tab w:val="right" w:leader="dot" w:pos="8302"/>
        </w:tabs>
        <w:spacing w:before="60" w:after="60"/>
        <w:ind w:left="960"/>
        <w:rPr>
          <w:rFonts w:hint="eastAsia"/>
          <w:lang w:eastAsia="zh-CN"/>
        </w:rPr>
      </w:pPr>
      <w:hyperlink w:anchor="_Toc386557051" w:history="1">
        <w:r w:rsidRPr="00393BAB">
          <w:rPr>
            <w:rStyle w:val="a5"/>
            <w:noProof/>
            <w:lang w:eastAsia="zh-CN"/>
          </w:rPr>
          <w:t>1.2.2</w:t>
        </w:r>
        <w:r w:rsidRPr="00393BAB">
          <w:rPr>
            <w:rStyle w:val="a5"/>
            <w:rFonts w:hint="eastAsia"/>
            <w:noProof/>
            <w:lang w:eastAsia="zh-CN"/>
          </w:rPr>
          <w:t xml:space="preserve"> </w:t>
        </w:r>
        <w:r w:rsidRPr="00393BAB">
          <w:rPr>
            <w:rStyle w:val="a5"/>
            <w:rFonts w:hint="eastAsia"/>
            <w:noProof/>
            <w:lang w:eastAsia="zh-CN"/>
          </w:rPr>
          <w:t>节点数据对象</w:t>
        </w:r>
        <w:r w:rsidRPr="00393BAB">
          <w:rPr>
            <w:rStyle w:val="a5"/>
            <w:noProof/>
            <w:lang w:eastAsia="zh-CN"/>
          </w:rPr>
          <w:t>(PeraFlowParamValue)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_Toc386557051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r w:rsidR="00E844FE">
        <w:fldChar w:fldCharType="end"/>
      </w:r>
      <w:r w:rsidR="00F12990">
        <w:br w:type="page"/>
      </w:r>
    </w:p>
    <w:p w:rsidR="006C3110" w:rsidRPr="006C3110" w:rsidRDefault="00B526C0" w:rsidP="00495A6D">
      <w:pPr>
        <w:pStyle w:val="2"/>
        <w:rPr>
          <w:lang w:eastAsia="zh-CN"/>
        </w:rPr>
      </w:pPr>
      <w:bookmarkStart w:id="0" w:name="_Toc319500238"/>
      <w:bookmarkStart w:id="1" w:name="_Toc386557045"/>
      <w:r>
        <w:rPr>
          <w:rFonts w:hint="eastAsia"/>
          <w:lang w:eastAsia="zh-CN"/>
        </w:rPr>
        <w:lastRenderedPageBreak/>
        <w:t>WS</w:t>
      </w:r>
      <w:r w:rsidR="006C3110" w:rsidRPr="006C3110">
        <w:rPr>
          <w:rFonts w:hint="eastAsia"/>
          <w:lang w:eastAsia="zh-CN"/>
        </w:rPr>
        <w:t>接口设计</w:t>
      </w:r>
      <w:bookmarkEnd w:id="1"/>
    </w:p>
    <w:p w:rsidR="006C3110" w:rsidRPr="00896EF7" w:rsidRDefault="006C3110" w:rsidP="00591BA7">
      <w:pPr>
        <w:spacing w:before="60" w:after="60"/>
        <w:ind w:left="360"/>
        <w:rPr>
          <w:lang w:eastAsia="zh-CN"/>
        </w:rPr>
      </w:pPr>
      <w:r>
        <w:rPr>
          <w:rFonts w:hint="eastAsia"/>
          <w:lang w:eastAsia="zh-CN"/>
        </w:rPr>
        <w:t>对于引擎的交互，目前统一采用</w:t>
      </w:r>
      <w:r>
        <w:rPr>
          <w:rFonts w:hint="eastAsia"/>
          <w:lang w:eastAsia="zh-CN"/>
        </w:rPr>
        <w:t>ICE</w:t>
      </w:r>
      <w:r>
        <w:rPr>
          <w:rFonts w:hint="eastAsia"/>
          <w:lang w:eastAsia="zh-CN"/>
        </w:rPr>
        <w:t>接口的方式实现。</w:t>
      </w:r>
      <w:r>
        <w:rPr>
          <w:rFonts w:hint="eastAsia"/>
          <w:lang w:eastAsia="zh-CN"/>
        </w:rPr>
        <w:t>ICE</w:t>
      </w:r>
      <w:r>
        <w:rPr>
          <w:rFonts w:hint="eastAsia"/>
          <w:lang w:eastAsia="zh-CN"/>
        </w:rPr>
        <w:t>接口的特性在此不做具体说明。出于维护方便以及通用扩展的设计思路，</w:t>
      </w:r>
      <w:r>
        <w:rPr>
          <w:rFonts w:hint="eastAsia"/>
          <w:lang w:eastAsia="zh-CN"/>
        </w:rPr>
        <w:t>ICE</w:t>
      </w:r>
      <w:r>
        <w:rPr>
          <w:rFonts w:hint="eastAsia"/>
          <w:lang w:eastAsia="zh-CN"/>
        </w:rPr>
        <w:t>接口定义为唯一，通过传递不同方法名称来执行不同的业务逻辑。</w:t>
      </w:r>
      <w:r w:rsidRPr="00591BA7">
        <w:rPr>
          <w:rFonts w:hint="eastAsia"/>
          <w:lang w:eastAsia="zh-CN"/>
        </w:rPr>
        <w:t>接口示意如下：</w:t>
      </w:r>
    </w:p>
    <w:p w:rsidR="006C3110" w:rsidRDefault="006C3110" w:rsidP="006C3110">
      <w:pPr>
        <w:pStyle w:val="af6"/>
        <w:spacing w:before="60" w:after="60"/>
        <w:ind w:left="360"/>
        <w:rPr>
          <w:lang w:eastAsia="zh-CN"/>
        </w:rPr>
      </w:pPr>
      <w:r>
        <w:rPr>
          <w:lang w:eastAsia="zh-CN"/>
        </w:rPr>
        <w:tab/>
        <w:t>/**</w:t>
      </w:r>
    </w:p>
    <w:p w:rsidR="006C3110" w:rsidRDefault="006C3110" w:rsidP="006C3110">
      <w:pPr>
        <w:pStyle w:val="af6"/>
        <w:spacing w:before="60" w:after="60"/>
        <w:ind w:left="360"/>
        <w:rPr>
          <w:lang w:eastAsia="zh-CN"/>
        </w:rPr>
      </w:pPr>
      <w:r>
        <w:rPr>
          <w:rFonts w:hint="eastAsia"/>
          <w:lang w:eastAsia="zh-CN"/>
        </w:rPr>
        <w:tab/>
        <w:t xml:space="preserve"> * Description:</w:t>
      </w:r>
      <w:r>
        <w:rPr>
          <w:rFonts w:hint="eastAsia"/>
          <w:lang w:eastAsia="zh-CN"/>
        </w:rPr>
        <w:t>为</w:t>
      </w:r>
      <w:proofErr w:type="spellStart"/>
      <w:r>
        <w:rPr>
          <w:rFonts w:hint="eastAsia"/>
          <w:lang w:eastAsia="zh-CN"/>
        </w:rPr>
        <w:t>Dse</w:t>
      </w:r>
      <w:proofErr w:type="spellEnd"/>
      <w:r>
        <w:rPr>
          <w:rFonts w:hint="eastAsia"/>
          <w:lang w:eastAsia="zh-CN"/>
        </w:rPr>
        <w:t>客户端提供的</w:t>
      </w:r>
      <w:r>
        <w:rPr>
          <w:rFonts w:hint="eastAsia"/>
          <w:lang w:eastAsia="zh-CN"/>
        </w:rPr>
        <w:t>invoke</w:t>
      </w:r>
      <w:r>
        <w:rPr>
          <w:rFonts w:hint="eastAsia"/>
          <w:lang w:eastAsia="zh-CN"/>
        </w:rPr>
        <w:t>方法</w:t>
      </w:r>
    </w:p>
    <w:p w:rsidR="006C3110" w:rsidRDefault="006C3110" w:rsidP="006C3110">
      <w:pPr>
        <w:pStyle w:val="af6"/>
        <w:spacing w:before="60" w:after="60"/>
        <w:ind w:left="360"/>
        <w:rPr>
          <w:lang w:eastAsia="zh-CN"/>
        </w:rPr>
      </w:pPr>
      <w:r>
        <w:rPr>
          <w:lang w:eastAsia="zh-CN"/>
        </w:rPr>
        <w:tab/>
        <w:t xml:space="preserve"> * @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methodName</w:t>
      </w:r>
      <w:proofErr w:type="spellEnd"/>
    </w:p>
    <w:p w:rsidR="006C3110" w:rsidRDefault="006C3110" w:rsidP="006C3110">
      <w:pPr>
        <w:pStyle w:val="af6"/>
        <w:spacing w:before="60" w:after="60"/>
        <w:ind w:left="360"/>
        <w:rPr>
          <w:lang w:eastAsia="zh-CN"/>
        </w:rPr>
      </w:pPr>
      <w:r>
        <w:rPr>
          <w:lang w:eastAsia="zh-CN"/>
        </w:rPr>
        <w:tab/>
        <w:t xml:space="preserve"> * @</w:t>
      </w:r>
      <w:proofErr w:type="spellStart"/>
      <w:r>
        <w:rPr>
          <w:lang w:eastAsia="zh-CN"/>
        </w:rPr>
        <w:t>param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paramJsonArray</w:t>
      </w:r>
      <w:proofErr w:type="spellEnd"/>
    </w:p>
    <w:p w:rsidR="006C3110" w:rsidRDefault="006C3110" w:rsidP="006C3110">
      <w:pPr>
        <w:pStyle w:val="af6"/>
        <w:spacing w:before="60" w:after="60"/>
        <w:ind w:left="360"/>
        <w:rPr>
          <w:lang w:eastAsia="zh-CN"/>
        </w:rPr>
      </w:pPr>
      <w:r>
        <w:rPr>
          <w:lang w:eastAsia="zh-CN"/>
        </w:rPr>
        <w:tab/>
        <w:t xml:space="preserve"> * @return String</w:t>
      </w:r>
    </w:p>
    <w:p w:rsidR="006C3110" w:rsidRDefault="006C3110" w:rsidP="006C3110">
      <w:pPr>
        <w:pStyle w:val="af6"/>
        <w:spacing w:before="60" w:after="60"/>
        <w:ind w:left="360"/>
        <w:rPr>
          <w:lang w:eastAsia="zh-CN"/>
        </w:rPr>
      </w:pPr>
      <w:r>
        <w:rPr>
          <w:lang w:eastAsia="zh-CN"/>
        </w:rPr>
        <w:tab/>
        <w:t xml:space="preserve"> */</w:t>
      </w:r>
    </w:p>
    <w:p w:rsidR="006C3110" w:rsidRDefault="006C3110" w:rsidP="006C3110">
      <w:pPr>
        <w:pStyle w:val="af6"/>
        <w:spacing w:before="60" w:after="60"/>
        <w:ind w:left="360"/>
        <w:rPr>
          <w:lang w:eastAsia="zh-CN"/>
        </w:rPr>
      </w:pPr>
      <w:r>
        <w:rPr>
          <w:lang w:eastAsia="zh-CN"/>
        </w:rPr>
        <w:tab/>
        <w:t>@Override</w:t>
      </w:r>
    </w:p>
    <w:p w:rsidR="006C3110" w:rsidRDefault="006C3110" w:rsidP="006C3110">
      <w:pPr>
        <w:pStyle w:val="af6"/>
        <w:spacing w:before="60" w:after="60"/>
        <w:ind w:leftChars="350" w:left="1800" w:hangingChars="400" w:hanging="960"/>
        <w:rPr>
          <w:lang w:eastAsia="zh-CN"/>
        </w:rPr>
      </w:pPr>
      <w:r>
        <w:rPr>
          <w:lang w:eastAsia="zh-CN"/>
        </w:rPr>
        <w:t xml:space="preserve">public void </w:t>
      </w:r>
      <w:proofErr w:type="spellStart"/>
      <w:r>
        <w:rPr>
          <w:lang w:eastAsia="zh-CN"/>
        </w:rPr>
        <w:t>invokeWsMethod_async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AMD_WsICEService_invokeWsMethod</w:t>
      </w:r>
      <w:proofErr w:type="spellEnd"/>
      <w:r>
        <w:rPr>
          <w:lang w:eastAsia="zh-CN"/>
        </w:rPr>
        <w:t xml:space="preserve"> __</w:t>
      </w:r>
      <w:proofErr w:type="spellStart"/>
      <w:r>
        <w:rPr>
          <w:lang w:eastAsia="zh-CN"/>
        </w:rPr>
        <w:t>cb</w:t>
      </w:r>
      <w:proofErr w:type="spellEnd"/>
      <w:r>
        <w:rPr>
          <w:lang w:eastAsia="zh-CN"/>
        </w:rPr>
        <w:t xml:space="preserve">, </w:t>
      </w:r>
    </w:p>
    <w:p w:rsidR="006C3110" w:rsidRDefault="006C3110" w:rsidP="006C3110">
      <w:pPr>
        <w:pStyle w:val="af6"/>
        <w:spacing w:before="60" w:after="60"/>
        <w:ind w:leftChars="750" w:left="1800" w:firstLineChars="600" w:firstLine="1440"/>
      </w:pPr>
      <w:r>
        <w:t xml:space="preserve">String </w:t>
      </w:r>
      <w:r>
        <w:rPr>
          <w:rFonts w:hint="eastAsia"/>
        </w:rPr>
        <w:t xml:space="preserve"> </w:t>
      </w:r>
      <w:proofErr w:type="spellStart"/>
      <w:r>
        <w:t>methodName</w:t>
      </w:r>
      <w:proofErr w:type="spellEnd"/>
      <w:r>
        <w:t xml:space="preserve">, </w:t>
      </w:r>
    </w:p>
    <w:p w:rsidR="006C3110" w:rsidRDefault="006C3110" w:rsidP="006C3110">
      <w:pPr>
        <w:pStyle w:val="af6"/>
        <w:spacing w:before="60" w:after="60"/>
        <w:ind w:leftChars="750" w:left="1800" w:firstLineChars="600" w:firstLine="1440"/>
      </w:pPr>
      <w:r>
        <w:t xml:space="preserve">String </w:t>
      </w:r>
      <w:r>
        <w:rPr>
          <w:rFonts w:hint="eastAsia"/>
        </w:rPr>
        <w:t xml:space="preserve"> </w:t>
      </w:r>
      <w:proofErr w:type="spellStart"/>
      <w:r>
        <w:t>paramJsonArray</w:t>
      </w:r>
      <w:proofErr w:type="spellEnd"/>
      <w:r>
        <w:t xml:space="preserve">, </w:t>
      </w:r>
    </w:p>
    <w:p w:rsidR="006C3110" w:rsidRDefault="006C3110" w:rsidP="006C3110">
      <w:pPr>
        <w:pStyle w:val="af6"/>
        <w:spacing w:before="60" w:after="60"/>
        <w:ind w:leftChars="750" w:left="1800" w:firstLineChars="600" w:firstLine="1440"/>
      </w:pPr>
      <w:proofErr w:type="spellStart"/>
      <w:r>
        <w:t>Ice.Current</w:t>
      </w:r>
      <w:proofErr w:type="spellEnd"/>
      <w:r>
        <w:t xml:space="preserve"> __current) throws </w:t>
      </w:r>
      <w:proofErr w:type="spellStart"/>
      <w:r>
        <w:t>InvokeException</w:t>
      </w:r>
      <w:proofErr w:type="spellEnd"/>
      <w:r>
        <w:t xml:space="preserve"> {</w:t>
      </w:r>
    </w:p>
    <w:p w:rsidR="006C3110" w:rsidRDefault="006C3110" w:rsidP="006C3110">
      <w:pPr>
        <w:pStyle w:val="af6"/>
        <w:spacing w:before="60" w:after="60"/>
        <w:ind w:leftChars="750" w:left="2280" w:hangingChars="200" w:hanging="480"/>
      </w:pPr>
      <w:proofErr w:type="spellStart"/>
      <w:r>
        <w:t>cachedExecutor.submit</w:t>
      </w:r>
      <w:proofErr w:type="spellEnd"/>
      <w:r>
        <w:t>(</w:t>
      </w:r>
    </w:p>
    <w:p w:rsidR="006C3110" w:rsidRDefault="006C3110" w:rsidP="006C3110">
      <w:pPr>
        <w:pStyle w:val="af6"/>
        <w:spacing w:before="60" w:after="60"/>
        <w:ind w:leftChars="850" w:left="2280" w:hangingChars="100" w:hanging="240"/>
      </w:pPr>
      <w:r>
        <w:t>new</w:t>
      </w:r>
      <w:r>
        <w:rPr>
          <w:rFonts w:hint="eastAsia"/>
        </w:rPr>
        <w:t xml:space="preserve">  </w:t>
      </w:r>
      <w:proofErr w:type="spellStart"/>
      <w:r>
        <w:t>InvokeWsMethodExecutor</w:t>
      </w:r>
      <w:proofErr w:type="spellEnd"/>
      <w:r>
        <w:t>(__</w:t>
      </w:r>
      <w:proofErr w:type="spellStart"/>
      <w:r>
        <w:t>cb,methodName,paramJsonArray</w:t>
      </w:r>
      <w:proofErr w:type="spellEnd"/>
      <w:r>
        <w:t>));</w:t>
      </w:r>
    </w:p>
    <w:p w:rsidR="006C3110" w:rsidRDefault="006C3110" w:rsidP="006C3110">
      <w:pPr>
        <w:pStyle w:val="af6"/>
        <w:spacing w:before="60" w:after="60"/>
        <w:ind w:left="360"/>
        <w:rPr>
          <w:lang w:eastAsia="zh-CN"/>
        </w:rPr>
      </w:pPr>
      <w:r>
        <w:tab/>
      </w:r>
      <w:r>
        <w:rPr>
          <w:lang w:eastAsia="zh-CN"/>
        </w:rPr>
        <w:t>}</w:t>
      </w:r>
    </w:p>
    <w:p w:rsidR="006C3110" w:rsidRDefault="006C3110" w:rsidP="006C3110">
      <w:pPr>
        <w:pStyle w:val="af6"/>
        <w:spacing w:before="60" w:after="60"/>
        <w:ind w:left="360"/>
        <w:rPr>
          <w:lang w:eastAsia="zh-CN"/>
        </w:rPr>
      </w:pPr>
      <w:r>
        <w:rPr>
          <w:rFonts w:hint="eastAsia"/>
          <w:lang w:eastAsia="zh-CN"/>
        </w:rPr>
        <w:t>其中</w:t>
      </w:r>
      <w:proofErr w:type="spellStart"/>
      <w:r>
        <w:rPr>
          <w:lang w:eastAsia="zh-CN"/>
        </w:rPr>
        <w:t>methodName</w:t>
      </w:r>
      <w:proofErr w:type="spellEnd"/>
      <w:r>
        <w:rPr>
          <w:rFonts w:hint="eastAsia"/>
          <w:lang w:eastAsia="zh-CN"/>
        </w:rPr>
        <w:t>为方法名称，</w:t>
      </w:r>
      <w:proofErr w:type="spellStart"/>
      <w:r>
        <w:rPr>
          <w:lang w:eastAsia="zh-CN"/>
        </w:rPr>
        <w:t>paramJsonArray</w:t>
      </w:r>
      <w:proofErr w:type="spellEnd"/>
      <w:r>
        <w:rPr>
          <w:rFonts w:hint="eastAsia"/>
          <w:lang w:eastAsia="zh-CN"/>
        </w:rPr>
        <w:t>为所需参数值。从业务功能划分为三大类，具体的说明如下：</w:t>
      </w:r>
    </w:p>
    <w:p w:rsidR="00591BA7" w:rsidRDefault="00591BA7" w:rsidP="006C3110">
      <w:pPr>
        <w:pStyle w:val="af6"/>
        <w:spacing w:before="60" w:after="60"/>
        <w:ind w:left="360"/>
        <w:rPr>
          <w:lang w:eastAsia="zh-CN"/>
        </w:rPr>
      </w:pPr>
    </w:p>
    <w:p w:rsidR="006C3110" w:rsidRDefault="006C3110" w:rsidP="00591BA7">
      <w:pPr>
        <w:pStyle w:val="30"/>
        <w:rPr>
          <w:lang w:eastAsia="zh-CN"/>
        </w:rPr>
      </w:pPr>
      <w:bookmarkStart w:id="2" w:name="_Toc386557046"/>
      <w:r>
        <w:rPr>
          <w:rFonts w:hint="eastAsia"/>
          <w:lang w:eastAsia="zh-CN"/>
        </w:rPr>
        <w:t>流程</w:t>
      </w:r>
      <w:r w:rsidRPr="00C84D1C">
        <w:rPr>
          <w:rFonts w:hint="eastAsia"/>
          <w:lang w:eastAsia="zh-CN"/>
        </w:rPr>
        <w:t>驱动类接口</w:t>
      </w:r>
      <w:bookmarkEnd w:id="2"/>
    </w:p>
    <w:p w:rsidR="00591BA7" w:rsidRPr="00591BA7" w:rsidRDefault="00591BA7" w:rsidP="00591BA7">
      <w:pPr>
        <w:pStyle w:val="NormalIndent1"/>
        <w:spacing w:before="60" w:after="60"/>
        <w:ind w:firstLine="480"/>
        <w:rPr>
          <w:lang w:eastAsia="zh-CN"/>
        </w:rPr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2471"/>
        <w:gridCol w:w="1708"/>
        <w:gridCol w:w="2694"/>
      </w:tblGrid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服务名称</w:t>
            </w:r>
            <w:proofErr w:type="spellEnd"/>
          </w:p>
        </w:tc>
        <w:tc>
          <w:tcPr>
            <w:tcW w:w="2471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启动流程</w:t>
            </w:r>
            <w:proofErr w:type="spellEnd"/>
          </w:p>
        </w:tc>
        <w:tc>
          <w:tcPr>
            <w:tcW w:w="1708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接口名称</w:t>
            </w:r>
            <w:proofErr w:type="spellEnd"/>
          </w:p>
        </w:tc>
        <w:tc>
          <w:tcPr>
            <w:tcW w:w="2694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/>
                <w:szCs w:val="21"/>
              </w:rPr>
              <w:t>s</w:t>
            </w:r>
            <w:r w:rsidRPr="006A3F74">
              <w:rPr>
                <w:rFonts w:ascii="宋体" w:hAnsi="宋体" w:cs="Courier New" w:hint="eastAsia"/>
                <w:color w:val="000000"/>
                <w:szCs w:val="21"/>
              </w:rPr>
              <w:t>tart</w:t>
            </w:r>
            <w:r>
              <w:rPr>
                <w:rFonts w:ascii="宋体" w:hAnsi="宋体" w:cs="Courier New" w:hint="eastAsia"/>
                <w:color w:val="000000"/>
                <w:szCs w:val="21"/>
              </w:rPr>
              <w:t>Process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>
              <w:rPr>
                <w:rFonts w:ascii="宋体" w:hAnsi="宋体" w:hint="eastAsia"/>
                <w:b/>
                <w:szCs w:val="21"/>
              </w:rPr>
              <w:t>接口</w:t>
            </w:r>
            <w:r w:rsidRPr="006A3F74">
              <w:rPr>
                <w:rFonts w:ascii="宋体" w:hAnsi="宋体" w:hint="eastAsia"/>
                <w:b/>
                <w:szCs w:val="21"/>
              </w:rPr>
              <w:t>路径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551A20">
              <w:rPr>
                <w:rFonts w:ascii="宋体" w:hAnsi="宋体"/>
                <w:color w:val="000000"/>
                <w:szCs w:val="21"/>
              </w:rPr>
              <w:t>com.pera.base.workflow.service.ice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输入</w:t>
            </w:r>
            <w:proofErr w:type="spellEnd"/>
          </w:p>
        </w:tc>
        <w:tc>
          <w:tcPr>
            <w:tcW w:w="6873" w:type="dxa"/>
            <w:gridSpan w:val="3"/>
          </w:tcPr>
          <w:p w:rsidR="006C3110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/>
                <w:szCs w:val="21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xpdl</w:t>
            </w:r>
            <w:proofErr w:type="spellEnd"/>
            <w:r w:rsidRPr="006A3F74">
              <w:rPr>
                <w:rFonts w:ascii="宋体" w:hAnsi="宋体" w:hint="eastAsia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hint="eastAsia"/>
                <w:szCs w:val="21"/>
              </w:rPr>
              <w:t>XPDL模型字符串</w:t>
            </w:r>
            <w:proofErr w:type="spellEnd"/>
          </w:p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/>
                <w:szCs w:val="21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 w:rsidRPr="00EB7DCD">
              <w:rPr>
                <w:rFonts w:ascii="宋体" w:hAnsi="宋体"/>
                <w:szCs w:val="21"/>
              </w:rPr>
              <w:t>paramJsonArray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启动参数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输出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 w:cs="Courier New"/>
                <w:color w:val="000000"/>
                <w:szCs w:val="21"/>
                <w:highlight w:val="lightGray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: </w:t>
            </w:r>
            <w:proofErr w:type="spellStart"/>
            <w:r w:rsidRPr="006A3F74">
              <w:rPr>
                <w:rFonts w:ascii="宋体" w:hAnsi="宋体" w:hint="eastAsia"/>
                <w:szCs w:val="21"/>
              </w:rPr>
              <w:t>操作成功，返回空白；操作失败，返回错误信息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功能说</w:t>
            </w:r>
            <w:r w:rsidRPr="006A3F74">
              <w:rPr>
                <w:rFonts w:ascii="宋体" w:hAnsi="宋体" w:hint="eastAsia"/>
                <w:b/>
                <w:szCs w:val="21"/>
              </w:rPr>
              <w:lastRenderedPageBreak/>
              <w:t>明</w:t>
            </w:r>
            <w:proofErr w:type="spellEnd"/>
          </w:p>
        </w:tc>
        <w:tc>
          <w:tcPr>
            <w:tcW w:w="6873" w:type="dxa"/>
            <w:gridSpan w:val="3"/>
          </w:tcPr>
          <w:p w:rsidR="006C3110" w:rsidRDefault="006C3110" w:rsidP="003863A0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lastRenderedPageBreak/>
              <w:t>引擎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根据传入的</w:t>
            </w:r>
            <w:proofErr w:type="spellStart"/>
            <w:r>
              <w:rPr>
                <w:rFonts w:ascii="宋体" w:hAnsi="宋体" w:hint="eastAsia"/>
                <w:szCs w:val="21"/>
                <w:lang w:eastAsia="zh-CN"/>
              </w:rPr>
              <w:t>xpdl</w:t>
            </w:r>
            <w:proofErr w:type="spellEnd"/>
            <w:r w:rsidRPr="006A3F74">
              <w:rPr>
                <w:rFonts w:ascii="宋体" w:hAnsi="宋体" w:hint="eastAsia"/>
                <w:szCs w:val="21"/>
                <w:lang w:eastAsia="zh-CN"/>
              </w:rPr>
              <w:t>字符串，</w:t>
            </w:r>
            <w:r>
              <w:rPr>
                <w:rFonts w:ascii="宋体" w:hAnsi="宋体" w:hint="eastAsia"/>
                <w:szCs w:val="21"/>
                <w:lang w:eastAsia="zh-CN"/>
              </w:rPr>
              <w:t>启动流程产生作业实例。</w:t>
            </w:r>
          </w:p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proofErr w:type="spellStart"/>
            <w:r w:rsidRPr="00EB7DCD">
              <w:rPr>
                <w:rFonts w:ascii="宋体" w:hAnsi="宋体"/>
                <w:szCs w:val="21"/>
                <w:lang w:eastAsia="zh-CN"/>
              </w:rPr>
              <w:lastRenderedPageBreak/>
              <w:t>paramJsonArray</w:t>
            </w:r>
            <w:proofErr w:type="spellEnd"/>
            <w:r>
              <w:rPr>
                <w:rFonts w:ascii="宋体" w:hAnsi="宋体" w:hint="eastAsia"/>
                <w:szCs w:val="21"/>
                <w:lang w:eastAsia="zh-CN"/>
              </w:rPr>
              <w:t>可根据实际业务需求扩展.当前默认为空</w:t>
            </w:r>
          </w:p>
        </w:tc>
      </w:tr>
    </w:tbl>
    <w:p w:rsidR="006C3110" w:rsidRDefault="006C3110" w:rsidP="006C3110">
      <w:pPr>
        <w:spacing w:before="60" w:after="60"/>
        <w:rPr>
          <w:lang w:eastAsia="zh-CN"/>
        </w:rPr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2471"/>
        <w:gridCol w:w="1708"/>
        <w:gridCol w:w="2694"/>
      </w:tblGrid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服务名称</w:t>
            </w:r>
            <w:proofErr w:type="spellEnd"/>
          </w:p>
        </w:tc>
        <w:tc>
          <w:tcPr>
            <w:tcW w:w="2471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终止流程</w:t>
            </w:r>
            <w:proofErr w:type="spellEnd"/>
          </w:p>
        </w:tc>
        <w:tc>
          <w:tcPr>
            <w:tcW w:w="1708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接口名称</w:t>
            </w:r>
            <w:proofErr w:type="spellEnd"/>
          </w:p>
        </w:tc>
        <w:tc>
          <w:tcPr>
            <w:tcW w:w="2694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/>
                <w:szCs w:val="21"/>
              </w:rPr>
              <w:t>cancelProcess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输入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/>
                <w:szCs w:val="21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processId</w:t>
            </w:r>
            <w:proofErr w:type="spellEnd"/>
            <w:r w:rsidRPr="006A3F74">
              <w:rPr>
                <w:rFonts w:ascii="宋体" w:hAnsi="宋体" w:hint="eastAsia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hint="eastAsia"/>
                <w:szCs w:val="21"/>
              </w:rPr>
              <w:t>流程实例ID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输出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 w:cs="Courier New"/>
                <w:color w:val="000000"/>
                <w:szCs w:val="21"/>
                <w:highlight w:val="lightGray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: </w:t>
            </w:r>
            <w:proofErr w:type="spellStart"/>
            <w:r w:rsidRPr="006A3F74">
              <w:rPr>
                <w:rFonts w:ascii="宋体" w:hAnsi="宋体" w:hint="eastAsia"/>
                <w:szCs w:val="21"/>
              </w:rPr>
              <w:t>操作成功，返回空白；操作失败，返回错误信息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功能说明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引擎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根据传入的</w:t>
            </w:r>
            <w:r>
              <w:rPr>
                <w:rFonts w:ascii="宋体" w:hAnsi="宋体" w:hint="eastAsia"/>
                <w:szCs w:val="21"/>
                <w:lang w:eastAsia="zh-CN"/>
              </w:rPr>
              <w:t>流程实例ID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，</w:t>
            </w:r>
            <w:r>
              <w:rPr>
                <w:rFonts w:ascii="宋体" w:hAnsi="宋体" w:hint="eastAsia"/>
                <w:szCs w:val="21"/>
                <w:lang w:eastAsia="zh-CN"/>
              </w:rPr>
              <w:t>强制结束该流程。此接口主要用于强制结束当前正在执行中的流程</w:t>
            </w:r>
          </w:p>
        </w:tc>
      </w:tr>
    </w:tbl>
    <w:p w:rsidR="006C3110" w:rsidRDefault="006C3110" w:rsidP="006C3110">
      <w:pPr>
        <w:spacing w:before="60" w:after="60"/>
        <w:rPr>
          <w:lang w:eastAsia="zh-CN"/>
        </w:rPr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2471"/>
        <w:gridCol w:w="1708"/>
        <w:gridCol w:w="2694"/>
      </w:tblGrid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服务名称</w:t>
            </w:r>
            <w:proofErr w:type="spellEnd"/>
          </w:p>
        </w:tc>
        <w:tc>
          <w:tcPr>
            <w:tcW w:w="2471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提交组件节点</w:t>
            </w:r>
            <w:proofErr w:type="spellEnd"/>
          </w:p>
        </w:tc>
        <w:tc>
          <w:tcPr>
            <w:tcW w:w="1708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接口名称</w:t>
            </w:r>
            <w:proofErr w:type="spellEnd"/>
          </w:p>
        </w:tc>
        <w:tc>
          <w:tcPr>
            <w:tcW w:w="2694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/>
                <w:szCs w:val="21"/>
              </w:rPr>
              <w:t>submitTask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输入</w:t>
            </w:r>
            <w:proofErr w:type="spellEnd"/>
          </w:p>
        </w:tc>
        <w:tc>
          <w:tcPr>
            <w:tcW w:w="6873" w:type="dxa"/>
            <w:gridSpan w:val="3"/>
          </w:tcPr>
          <w:p w:rsidR="006C3110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/>
                <w:szCs w:val="21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taskId</w:t>
            </w:r>
            <w:proofErr w:type="spellEnd"/>
            <w:r w:rsidRPr="006A3F74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节点实例ID</w:t>
            </w:r>
            <w:proofErr w:type="spellEnd"/>
          </w:p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String </w:t>
            </w:r>
            <w:proofErr w:type="spellStart"/>
            <w:r>
              <w:rPr>
                <w:rFonts w:ascii="宋体" w:hAnsi="宋体" w:hint="eastAsia"/>
                <w:szCs w:val="21"/>
              </w:rPr>
              <w:t>outputXml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</w:t>
            </w:r>
            <w:proofErr w:type="spellStart"/>
            <w:r>
              <w:rPr>
                <w:rFonts w:ascii="宋体" w:hAnsi="宋体" w:hint="eastAsia"/>
                <w:szCs w:val="21"/>
              </w:rPr>
              <w:t>组件执行后的输出结果数据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输出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 w:cs="Courier New"/>
                <w:color w:val="000000"/>
                <w:szCs w:val="21"/>
                <w:highlight w:val="lightGray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: </w:t>
            </w:r>
            <w:proofErr w:type="spellStart"/>
            <w:r w:rsidRPr="006A3F74">
              <w:rPr>
                <w:rFonts w:ascii="宋体" w:hAnsi="宋体" w:hint="eastAsia"/>
                <w:szCs w:val="21"/>
              </w:rPr>
              <w:t>操作成功，返回空白；操作失败，返回错误信息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功能说明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引擎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根据传入的</w:t>
            </w:r>
            <w:r>
              <w:rPr>
                <w:rFonts w:ascii="宋体" w:hAnsi="宋体" w:hint="eastAsia"/>
                <w:szCs w:val="21"/>
                <w:lang w:eastAsia="zh-CN"/>
              </w:rPr>
              <w:t>节点实例ID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，</w:t>
            </w:r>
            <w:r>
              <w:rPr>
                <w:rFonts w:ascii="宋体" w:hAnsi="宋体" w:hint="eastAsia"/>
                <w:szCs w:val="21"/>
                <w:lang w:eastAsia="zh-CN"/>
              </w:rPr>
              <w:t>结束该节点并发起后续节点。此接口主要用于本地组件执行完成后，将完成信息通知引擎继续流转</w:t>
            </w:r>
          </w:p>
        </w:tc>
      </w:tr>
    </w:tbl>
    <w:p w:rsidR="006C3110" w:rsidRDefault="006C3110" w:rsidP="006C3110">
      <w:pPr>
        <w:spacing w:before="60" w:after="60"/>
        <w:rPr>
          <w:lang w:eastAsia="zh-CN"/>
        </w:rPr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2471"/>
        <w:gridCol w:w="1708"/>
        <w:gridCol w:w="2694"/>
      </w:tblGrid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服务名称</w:t>
            </w:r>
            <w:proofErr w:type="spellEnd"/>
          </w:p>
        </w:tc>
        <w:tc>
          <w:tcPr>
            <w:tcW w:w="2471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暂停流程</w:t>
            </w:r>
            <w:proofErr w:type="spellEnd"/>
          </w:p>
        </w:tc>
        <w:tc>
          <w:tcPr>
            <w:tcW w:w="1708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接口名称</w:t>
            </w:r>
            <w:proofErr w:type="spellEnd"/>
          </w:p>
        </w:tc>
        <w:tc>
          <w:tcPr>
            <w:tcW w:w="2694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/>
                <w:szCs w:val="21"/>
              </w:rPr>
              <w:t>pauseProcess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输入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/>
                <w:szCs w:val="21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processId</w:t>
            </w:r>
            <w:proofErr w:type="spellEnd"/>
            <w:r w:rsidRPr="006A3F74">
              <w:rPr>
                <w:rFonts w:ascii="宋体" w:hAnsi="宋体" w:hint="eastAsia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hint="eastAsia"/>
                <w:szCs w:val="21"/>
              </w:rPr>
              <w:t>流程实例ID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输出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 w:cs="Courier New"/>
                <w:color w:val="000000"/>
                <w:szCs w:val="21"/>
                <w:highlight w:val="lightGray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: </w:t>
            </w:r>
            <w:proofErr w:type="spellStart"/>
            <w:r w:rsidRPr="006A3F74">
              <w:rPr>
                <w:rFonts w:ascii="宋体" w:hAnsi="宋体" w:hint="eastAsia"/>
                <w:szCs w:val="21"/>
              </w:rPr>
              <w:t>操作成功，返回空白；操作失败，返回错误信息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功能说明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引擎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根据传入的</w:t>
            </w:r>
            <w:r>
              <w:rPr>
                <w:rFonts w:ascii="宋体" w:hAnsi="宋体" w:hint="eastAsia"/>
                <w:szCs w:val="21"/>
                <w:lang w:eastAsia="zh-CN"/>
              </w:rPr>
              <w:t>流程实例ID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，</w:t>
            </w:r>
            <w:r>
              <w:rPr>
                <w:rFonts w:ascii="宋体" w:hAnsi="宋体" w:hint="eastAsia"/>
                <w:szCs w:val="21"/>
                <w:lang w:eastAsia="zh-CN"/>
              </w:rPr>
              <w:t>暂停流程. 用于客户端作业管理器的对应操作。需要注意的是，如果选择暂停，则当前正在执行中的组件仍然会继续运行并提交引擎，但引擎不会对此类提交做处理。</w:t>
            </w:r>
            <w:proofErr w:type="spellStart"/>
            <w:r>
              <w:rPr>
                <w:rFonts w:ascii="宋体" w:hAnsi="宋体" w:hint="eastAsia"/>
                <w:szCs w:val="21"/>
              </w:rPr>
              <w:t>当恢复后，未完成的组件会重新开始执行</w:t>
            </w:r>
            <w:proofErr w:type="spellEnd"/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6C3110" w:rsidRDefault="006C3110" w:rsidP="006C3110">
      <w:pPr>
        <w:spacing w:before="60" w:after="60"/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2471"/>
        <w:gridCol w:w="1708"/>
        <w:gridCol w:w="2694"/>
      </w:tblGrid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服务名称</w:t>
            </w:r>
            <w:proofErr w:type="spellEnd"/>
          </w:p>
        </w:tc>
        <w:tc>
          <w:tcPr>
            <w:tcW w:w="2471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恢复流程</w:t>
            </w:r>
            <w:proofErr w:type="spellEnd"/>
          </w:p>
        </w:tc>
        <w:tc>
          <w:tcPr>
            <w:tcW w:w="1708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接口名称</w:t>
            </w:r>
            <w:proofErr w:type="spellEnd"/>
          </w:p>
        </w:tc>
        <w:tc>
          <w:tcPr>
            <w:tcW w:w="2694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/>
                <w:szCs w:val="21"/>
              </w:rPr>
              <w:t>resumeProcess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lastRenderedPageBreak/>
              <w:t>输入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/>
                <w:szCs w:val="21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processId</w:t>
            </w:r>
            <w:proofErr w:type="spellEnd"/>
            <w:r w:rsidRPr="006A3F74">
              <w:rPr>
                <w:rFonts w:ascii="宋体" w:hAnsi="宋体" w:hint="eastAsia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hint="eastAsia"/>
                <w:szCs w:val="21"/>
              </w:rPr>
              <w:t>流程实例ID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输出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 w:cs="Courier New"/>
                <w:color w:val="000000"/>
                <w:szCs w:val="21"/>
                <w:highlight w:val="lightGray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: </w:t>
            </w:r>
            <w:proofErr w:type="spellStart"/>
            <w:r w:rsidRPr="006A3F74">
              <w:rPr>
                <w:rFonts w:ascii="宋体" w:hAnsi="宋体" w:hint="eastAsia"/>
                <w:szCs w:val="21"/>
              </w:rPr>
              <w:t>操作成功，返回空白；操作失败，返回错误信息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功能说明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引擎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根据传入的</w:t>
            </w:r>
            <w:r>
              <w:rPr>
                <w:rFonts w:ascii="宋体" w:hAnsi="宋体" w:hint="eastAsia"/>
                <w:szCs w:val="21"/>
                <w:lang w:eastAsia="zh-CN"/>
              </w:rPr>
              <w:t>流程实例ID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，</w:t>
            </w:r>
            <w:r>
              <w:rPr>
                <w:rFonts w:ascii="宋体" w:hAnsi="宋体" w:hint="eastAsia"/>
                <w:szCs w:val="21"/>
                <w:lang w:eastAsia="zh-CN"/>
              </w:rPr>
              <w:t>恢复流程执行. 用于客户端作业管理器的对应操作。和暂停流程接口匹配使用。</w:t>
            </w:r>
          </w:p>
        </w:tc>
      </w:tr>
    </w:tbl>
    <w:p w:rsidR="006C3110" w:rsidRDefault="006C3110" w:rsidP="006C3110">
      <w:pPr>
        <w:pStyle w:val="af6"/>
        <w:spacing w:before="60" w:after="60"/>
        <w:ind w:left="735"/>
        <w:rPr>
          <w:lang w:eastAsia="zh-CN"/>
        </w:rPr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2471"/>
        <w:gridCol w:w="1708"/>
        <w:gridCol w:w="2694"/>
      </w:tblGrid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服务名称</w:t>
            </w:r>
            <w:proofErr w:type="spellEnd"/>
          </w:p>
        </w:tc>
        <w:tc>
          <w:tcPr>
            <w:tcW w:w="2471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删除流程</w:t>
            </w:r>
            <w:proofErr w:type="spellEnd"/>
          </w:p>
        </w:tc>
        <w:tc>
          <w:tcPr>
            <w:tcW w:w="1708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接口名称</w:t>
            </w:r>
            <w:proofErr w:type="spellEnd"/>
          </w:p>
        </w:tc>
        <w:tc>
          <w:tcPr>
            <w:tcW w:w="2694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/>
                <w:szCs w:val="21"/>
              </w:rPr>
              <w:t>delProcess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输入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/>
                <w:szCs w:val="21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processId</w:t>
            </w:r>
            <w:proofErr w:type="spellEnd"/>
            <w:r w:rsidRPr="006A3F74">
              <w:rPr>
                <w:rFonts w:ascii="宋体" w:hAnsi="宋体" w:hint="eastAsia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hint="eastAsia"/>
                <w:szCs w:val="21"/>
              </w:rPr>
              <w:t>流程实例ID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输出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 w:cs="Courier New"/>
                <w:color w:val="000000"/>
                <w:szCs w:val="21"/>
                <w:highlight w:val="lightGray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: </w:t>
            </w:r>
            <w:proofErr w:type="spellStart"/>
            <w:r w:rsidRPr="006A3F74">
              <w:rPr>
                <w:rFonts w:ascii="宋体" w:hAnsi="宋体" w:hint="eastAsia"/>
                <w:szCs w:val="21"/>
              </w:rPr>
              <w:t>操作成功，返回空白；操作失败，返回错误信息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功能说明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引擎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根据传入的</w:t>
            </w:r>
            <w:r>
              <w:rPr>
                <w:rFonts w:ascii="宋体" w:hAnsi="宋体" w:hint="eastAsia"/>
                <w:szCs w:val="21"/>
                <w:lang w:eastAsia="zh-CN"/>
              </w:rPr>
              <w:t>流程实例ID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，</w:t>
            </w:r>
            <w:r>
              <w:rPr>
                <w:rFonts w:ascii="宋体" w:hAnsi="宋体" w:hint="eastAsia"/>
                <w:szCs w:val="21"/>
                <w:lang w:eastAsia="zh-CN"/>
              </w:rPr>
              <w:t>删除指定的流程实例数据，包括本地缓存文件。</w:t>
            </w:r>
          </w:p>
        </w:tc>
      </w:tr>
    </w:tbl>
    <w:p w:rsidR="006C3110" w:rsidRDefault="006C3110" w:rsidP="006C3110">
      <w:pPr>
        <w:pStyle w:val="af6"/>
        <w:spacing w:before="60" w:after="60"/>
        <w:ind w:left="735"/>
        <w:rPr>
          <w:lang w:eastAsia="zh-CN"/>
        </w:rPr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2471"/>
        <w:gridCol w:w="1708"/>
        <w:gridCol w:w="2694"/>
      </w:tblGrid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服务名称</w:t>
            </w:r>
            <w:proofErr w:type="spellEnd"/>
          </w:p>
        </w:tc>
        <w:tc>
          <w:tcPr>
            <w:tcW w:w="2471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重启流程</w:t>
            </w:r>
            <w:proofErr w:type="spellEnd"/>
          </w:p>
        </w:tc>
        <w:tc>
          <w:tcPr>
            <w:tcW w:w="1708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接口名称</w:t>
            </w:r>
            <w:proofErr w:type="spellEnd"/>
          </w:p>
        </w:tc>
        <w:tc>
          <w:tcPr>
            <w:tcW w:w="2694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/>
                <w:szCs w:val="21"/>
              </w:rPr>
              <w:t>restartProcess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输入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/>
                <w:szCs w:val="21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processId</w:t>
            </w:r>
            <w:proofErr w:type="spellEnd"/>
            <w:r w:rsidRPr="006A3F74">
              <w:rPr>
                <w:rFonts w:ascii="宋体" w:hAnsi="宋体" w:hint="eastAsia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hint="eastAsia"/>
                <w:szCs w:val="21"/>
              </w:rPr>
              <w:t>流程实例ID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输出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 w:cs="Courier New"/>
                <w:color w:val="000000"/>
                <w:szCs w:val="21"/>
                <w:highlight w:val="lightGray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: </w:t>
            </w:r>
            <w:proofErr w:type="spellStart"/>
            <w:r w:rsidRPr="006A3F74">
              <w:rPr>
                <w:rFonts w:ascii="宋体" w:hAnsi="宋体" w:hint="eastAsia"/>
                <w:szCs w:val="21"/>
              </w:rPr>
              <w:t>操作成功，返回空白；操作失败，返回错误信息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功能说明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引擎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根据传入的</w:t>
            </w:r>
            <w:r>
              <w:rPr>
                <w:rFonts w:ascii="宋体" w:hAnsi="宋体" w:hint="eastAsia"/>
                <w:szCs w:val="21"/>
                <w:lang w:eastAsia="zh-CN"/>
              </w:rPr>
              <w:t>流程实例ID</w:t>
            </w:r>
            <w:r w:rsidRPr="006A3F74">
              <w:rPr>
                <w:rFonts w:ascii="宋体" w:hAnsi="宋体" w:hint="eastAsia"/>
                <w:szCs w:val="21"/>
                <w:lang w:eastAsia="zh-CN"/>
              </w:rPr>
              <w:t>，</w:t>
            </w:r>
            <w:r>
              <w:rPr>
                <w:rFonts w:ascii="宋体" w:hAnsi="宋体" w:hint="eastAsia"/>
                <w:szCs w:val="21"/>
                <w:lang w:eastAsia="zh-CN"/>
              </w:rPr>
              <w:t>找到对应的模型并产生一个新的作业实例。</w:t>
            </w:r>
          </w:p>
        </w:tc>
      </w:tr>
    </w:tbl>
    <w:p w:rsidR="006C3110" w:rsidRPr="0099061A" w:rsidRDefault="006C3110" w:rsidP="006C3110">
      <w:pPr>
        <w:pStyle w:val="af6"/>
        <w:spacing w:before="60" w:after="60"/>
        <w:ind w:left="735"/>
        <w:rPr>
          <w:lang w:eastAsia="zh-CN"/>
        </w:rPr>
      </w:pPr>
    </w:p>
    <w:p w:rsidR="006C3110" w:rsidRPr="00591BA7" w:rsidRDefault="006C3110" w:rsidP="00591BA7">
      <w:pPr>
        <w:pStyle w:val="30"/>
        <w:rPr>
          <w:lang w:eastAsia="zh-CN"/>
        </w:rPr>
      </w:pPr>
      <w:bookmarkStart w:id="3" w:name="_Toc386557047"/>
      <w:r>
        <w:rPr>
          <w:rFonts w:hint="eastAsia"/>
          <w:lang w:eastAsia="zh-CN"/>
        </w:rPr>
        <w:t>作业查询</w:t>
      </w:r>
      <w:r w:rsidRPr="00C84D1C">
        <w:rPr>
          <w:rFonts w:hint="eastAsia"/>
          <w:lang w:eastAsia="zh-CN"/>
        </w:rPr>
        <w:t>类接口</w:t>
      </w:r>
      <w:bookmarkEnd w:id="3"/>
    </w:p>
    <w:p w:rsidR="006C3110" w:rsidRDefault="006C3110" w:rsidP="006C3110">
      <w:pPr>
        <w:spacing w:before="60" w:after="60"/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2471"/>
        <w:gridCol w:w="1708"/>
        <w:gridCol w:w="2694"/>
      </w:tblGrid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服务名称</w:t>
            </w:r>
            <w:proofErr w:type="spellEnd"/>
          </w:p>
        </w:tc>
        <w:tc>
          <w:tcPr>
            <w:tcW w:w="2471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查询作业列表</w:t>
            </w:r>
            <w:proofErr w:type="spellEnd"/>
          </w:p>
        </w:tc>
        <w:tc>
          <w:tcPr>
            <w:tcW w:w="1708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接口名称</w:t>
            </w:r>
            <w:proofErr w:type="spellEnd"/>
          </w:p>
        </w:tc>
        <w:tc>
          <w:tcPr>
            <w:tcW w:w="2694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/>
                <w:szCs w:val="21"/>
              </w:rPr>
              <w:t>queryProcessPageList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输入</w:t>
            </w:r>
            <w:proofErr w:type="spellEnd"/>
          </w:p>
        </w:tc>
        <w:tc>
          <w:tcPr>
            <w:tcW w:w="6873" w:type="dxa"/>
            <w:gridSpan w:val="3"/>
          </w:tcPr>
          <w:p w:rsidR="006C3110" w:rsidRDefault="006C3110" w:rsidP="006C3110">
            <w:pPr>
              <w:spacing w:before="60" w:after="60"/>
              <w:ind w:left="2640" w:hangingChars="1100" w:hanging="26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String </w:t>
            </w:r>
            <w:proofErr w:type="spellStart"/>
            <w:r>
              <w:rPr>
                <w:rFonts w:ascii="宋体" w:hAnsi="宋体" w:hint="eastAsia"/>
                <w:szCs w:val="21"/>
              </w:rPr>
              <w:t>queryCondition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Cs w:val="21"/>
              </w:rPr>
              <w:t>查询条件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. </w:t>
            </w:r>
            <w:proofErr w:type="spellStart"/>
            <w:r>
              <w:rPr>
                <w:rFonts w:ascii="宋体" w:hAnsi="宋体" w:hint="eastAsia"/>
                <w:szCs w:val="21"/>
              </w:rPr>
              <w:t>可以为空.非空时为JSON对象.参见附录的</w:t>
            </w:r>
            <w:r>
              <w:rPr>
                <w:rFonts w:hint="eastAsia"/>
              </w:rPr>
              <w:t>PeraFlowProcess.</w:t>
            </w:r>
            <w:r>
              <w:rPr>
                <w:rFonts w:hint="eastAsia"/>
              </w:rPr>
              <w:t>传递的属性值即为查询条件</w:t>
            </w:r>
            <w:proofErr w:type="spellEnd"/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默认为模糊查询</w:t>
            </w:r>
            <w:proofErr w:type="spellEnd"/>
            <w:r>
              <w:rPr>
                <w:rFonts w:hint="eastAsia"/>
              </w:rPr>
              <w:t>。</w:t>
            </w:r>
          </w:p>
          <w:p w:rsidR="006C3110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String </w:t>
            </w:r>
            <w:proofErr w:type="spellStart"/>
            <w:r>
              <w:rPr>
                <w:rFonts w:ascii="宋体" w:hAnsi="宋体" w:hint="eastAsia"/>
                <w:szCs w:val="21"/>
              </w:rPr>
              <w:t>pageSize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     每页显示的个数.默认为15.可以为空</w:t>
            </w:r>
          </w:p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String </w:t>
            </w:r>
            <w:proofErr w:type="spellStart"/>
            <w:r>
              <w:rPr>
                <w:rFonts w:ascii="宋体" w:hAnsi="宋体" w:hint="eastAsia"/>
                <w:szCs w:val="21"/>
              </w:rPr>
              <w:t>currentPage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 当前显示的页数.默认为1.可以为空</w:t>
            </w:r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lastRenderedPageBreak/>
              <w:t>输出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 w:cs="Courier New"/>
                <w:color w:val="000000"/>
                <w:szCs w:val="21"/>
                <w:highlight w:val="lightGray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: </w:t>
            </w:r>
            <w:proofErr w:type="spellStart"/>
            <w:r>
              <w:rPr>
                <w:rFonts w:ascii="宋体" w:hAnsi="宋体" w:hint="eastAsia"/>
                <w:szCs w:val="21"/>
              </w:rPr>
              <w:t>作业列表信息</w:t>
            </w:r>
            <w:proofErr w:type="spellEnd"/>
            <w:r>
              <w:rPr>
                <w:rFonts w:ascii="宋体" w:hAnsi="宋体" w:hint="eastAsia"/>
                <w:szCs w:val="21"/>
              </w:rPr>
              <w:t>。</w:t>
            </w:r>
            <w:proofErr w:type="spellStart"/>
            <w:r>
              <w:rPr>
                <w:rFonts w:ascii="宋体" w:hAnsi="宋体" w:hint="eastAsia"/>
                <w:szCs w:val="21"/>
              </w:rPr>
              <w:t>JSON对象数组</w:t>
            </w:r>
            <w:proofErr w:type="spellEnd"/>
            <w:r>
              <w:rPr>
                <w:rFonts w:ascii="宋体" w:hAnsi="宋体" w:hint="eastAsia"/>
                <w:szCs w:val="21"/>
              </w:rPr>
              <w:t>。</w:t>
            </w:r>
            <w:proofErr w:type="spellStart"/>
            <w:r>
              <w:rPr>
                <w:rFonts w:ascii="宋体" w:hAnsi="宋体" w:hint="eastAsia"/>
                <w:szCs w:val="21"/>
              </w:rPr>
              <w:t>对象参见附录的</w:t>
            </w:r>
            <w:r>
              <w:rPr>
                <w:rFonts w:hint="eastAsia"/>
              </w:rPr>
              <w:t>PeraFlowProcess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功能说明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查询作业列表数据</w:t>
            </w:r>
            <w:proofErr w:type="spellEnd"/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6C3110" w:rsidRDefault="006C3110" w:rsidP="006C3110">
      <w:pPr>
        <w:pStyle w:val="af6"/>
        <w:spacing w:before="60" w:after="60"/>
        <w:ind w:left="735"/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2471"/>
        <w:gridCol w:w="1708"/>
        <w:gridCol w:w="2694"/>
      </w:tblGrid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服务名称</w:t>
            </w:r>
            <w:proofErr w:type="spellEnd"/>
          </w:p>
        </w:tc>
        <w:tc>
          <w:tcPr>
            <w:tcW w:w="2471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查询作业明细</w:t>
            </w:r>
            <w:proofErr w:type="spellEnd"/>
          </w:p>
        </w:tc>
        <w:tc>
          <w:tcPr>
            <w:tcW w:w="1708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接口名称</w:t>
            </w:r>
            <w:proofErr w:type="spellEnd"/>
          </w:p>
        </w:tc>
        <w:tc>
          <w:tcPr>
            <w:tcW w:w="2694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/>
                <w:szCs w:val="21"/>
              </w:rPr>
              <w:t>getProcessById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输入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String </w:t>
            </w:r>
            <w:proofErr w:type="spellStart"/>
            <w:r>
              <w:rPr>
                <w:rFonts w:ascii="宋体" w:hAnsi="宋体" w:hint="eastAsia"/>
                <w:szCs w:val="21"/>
              </w:rPr>
              <w:t>processId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    </w:t>
            </w:r>
            <w:proofErr w:type="spellStart"/>
            <w:r>
              <w:rPr>
                <w:rFonts w:ascii="宋体" w:hAnsi="宋体" w:hint="eastAsia"/>
                <w:szCs w:val="21"/>
              </w:rPr>
              <w:t>作业ID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输出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 w:cs="Courier New"/>
                <w:color w:val="000000"/>
                <w:szCs w:val="21"/>
                <w:highlight w:val="lightGray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: </w:t>
            </w:r>
            <w:proofErr w:type="spellStart"/>
            <w:r>
              <w:rPr>
                <w:rFonts w:ascii="宋体" w:hAnsi="宋体" w:hint="eastAsia"/>
                <w:szCs w:val="21"/>
              </w:rPr>
              <w:t>JSON对象.参见附录的</w:t>
            </w:r>
            <w:r>
              <w:rPr>
                <w:rFonts w:hint="eastAsia"/>
              </w:rPr>
              <w:t>PeraFlowProcess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功能说明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查询单个作业详细数据，包括日志，执行信息等。</w:t>
            </w:r>
          </w:p>
        </w:tc>
      </w:tr>
    </w:tbl>
    <w:p w:rsidR="006C3110" w:rsidRDefault="006C3110" w:rsidP="006C3110">
      <w:pPr>
        <w:pStyle w:val="af6"/>
        <w:spacing w:before="60" w:after="60"/>
        <w:ind w:left="735"/>
        <w:rPr>
          <w:lang w:eastAsia="zh-CN"/>
        </w:rPr>
      </w:pPr>
    </w:p>
    <w:p w:rsidR="006C3110" w:rsidRPr="00591BA7" w:rsidRDefault="006C3110" w:rsidP="00591BA7">
      <w:pPr>
        <w:pStyle w:val="30"/>
        <w:rPr>
          <w:lang w:eastAsia="zh-CN"/>
        </w:rPr>
      </w:pPr>
      <w:bookmarkStart w:id="4" w:name="_Toc386557048"/>
      <w:r>
        <w:rPr>
          <w:rFonts w:hint="eastAsia"/>
          <w:lang w:eastAsia="zh-CN"/>
        </w:rPr>
        <w:t>数据类</w:t>
      </w:r>
      <w:r w:rsidRPr="00C84D1C">
        <w:rPr>
          <w:rFonts w:hint="eastAsia"/>
          <w:lang w:eastAsia="zh-CN"/>
        </w:rPr>
        <w:t>接口</w:t>
      </w:r>
      <w:bookmarkEnd w:id="4"/>
    </w:p>
    <w:p w:rsidR="006C3110" w:rsidRDefault="006C3110" w:rsidP="006C3110">
      <w:pPr>
        <w:pStyle w:val="af6"/>
        <w:spacing w:before="60" w:after="60"/>
        <w:ind w:left="735"/>
      </w:pPr>
    </w:p>
    <w:tbl>
      <w:tblPr>
        <w:tblW w:w="793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5"/>
        <w:gridCol w:w="2471"/>
        <w:gridCol w:w="1708"/>
        <w:gridCol w:w="2694"/>
      </w:tblGrid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服务名称</w:t>
            </w:r>
            <w:proofErr w:type="spellEnd"/>
          </w:p>
        </w:tc>
        <w:tc>
          <w:tcPr>
            <w:tcW w:w="2471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查询组件执行结果数据</w:t>
            </w:r>
          </w:p>
        </w:tc>
        <w:tc>
          <w:tcPr>
            <w:tcW w:w="1708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接口名称</w:t>
            </w:r>
            <w:proofErr w:type="spellEnd"/>
          </w:p>
        </w:tc>
        <w:tc>
          <w:tcPr>
            <w:tcW w:w="2694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color w:val="FF0000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/>
                <w:szCs w:val="21"/>
              </w:rPr>
              <w:t>getComponentValues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输入</w:t>
            </w:r>
            <w:proofErr w:type="spellEnd"/>
          </w:p>
        </w:tc>
        <w:tc>
          <w:tcPr>
            <w:tcW w:w="6873" w:type="dxa"/>
            <w:gridSpan w:val="3"/>
          </w:tcPr>
          <w:p w:rsidR="006C3110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String </w:t>
            </w:r>
            <w:proofErr w:type="spellStart"/>
            <w:r>
              <w:rPr>
                <w:rFonts w:ascii="宋体" w:hAnsi="宋体" w:hint="eastAsia"/>
                <w:szCs w:val="21"/>
              </w:rPr>
              <w:t>processId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hint="eastAsia"/>
                <w:szCs w:val="21"/>
              </w:rPr>
              <w:t>作业ID</w:t>
            </w:r>
            <w:proofErr w:type="spellEnd"/>
          </w:p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String </w:t>
            </w:r>
            <w:proofErr w:type="spellStart"/>
            <w:r>
              <w:rPr>
                <w:rFonts w:ascii="宋体" w:hAnsi="宋体" w:hint="eastAsia"/>
                <w:szCs w:val="21"/>
              </w:rPr>
              <w:t>taskId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      </w:t>
            </w:r>
            <w:proofErr w:type="spellStart"/>
            <w:r>
              <w:rPr>
                <w:rFonts w:ascii="宋体" w:hAnsi="宋体" w:hint="eastAsia"/>
                <w:szCs w:val="21"/>
              </w:rPr>
              <w:t>节点实例ID</w:t>
            </w:r>
            <w:proofErr w:type="spellEnd"/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输出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</w:rPr>
            </w:pPr>
            <w:r w:rsidRPr="006A3F74">
              <w:rPr>
                <w:rFonts w:ascii="宋体" w:hAnsi="宋体" w:cs="Courier New"/>
                <w:color w:val="000000"/>
                <w:szCs w:val="21"/>
                <w:highlight w:val="lightGray"/>
              </w:rPr>
              <w:t>String</w:t>
            </w:r>
            <w:r w:rsidRPr="006A3F74">
              <w:rPr>
                <w:rFonts w:ascii="宋体" w:hAnsi="宋体" w:hint="eastAsia"/>
                <w:szCs w:val="21"/>
              </w:rPr>
              <w:t xml:space="preserve">: </w:t>
            </w:r>
            <w:proofErr w:type="spellStart"/>
            <w:r>
              <w:rPr>
                <w:rFonts w:ascii="宋体" w:hAnsi="宋体" w:hint="eastAsia"/>
                <w:szCs w:val="21"/>
              </w:rPr>
              <w:t>JSON对象数组.参见附录的</w:t>
            </w:r>
            <w:r>
              <w:rPr>
                <w:rFonts w:hint="eastAsia"/>
              </w:rPr>
              <w:t>PeraFlowParamValue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C3110" w:rsidRPr="00493A01" w:rsidTr="003863A0">
        <w:tc>
          <w:tcPr>
            <w:tcW w:w="1065" w:type="dxa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b/>
                <w:szCs w:val="21"/>
              </w:rPr>
            </w:pPr>
            <w:proofErr w:type="spellStart"/>
            <w:r w:rsidRPr="006A3F74">
              <w:rPr>
                <w:rFonts w:ascii="宋体" w:hAnsi="宋体" w:hint="eastAsia"/>
                <w:b/>
                <w:szCs w:val="21"/>
              </w:rPr>
              <w:t>功能说明</w:t>
            </w:r>
            <w:proofErr w:type="spellEnd"/>
          </w:p>
        </w:tc>
        <w:tc>
          <w:tcPr>
            <w:tcW w:w="6873" w:type="dxa"/>
            <w:gridSpan w:val="3"/>
          </w:tcPr>
          <w:p w:rsidR="006C3110" w:rsidRPr="006A3F74" w:rsidRDefault="006C3110" w:rsidP="003863A0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查询单个组件执行完成后的结果数据。返回的JSON对象数组，仅为值。</w:t>
            </w:r>
          </w:p>
        </w:tc>
      </w:tr>
    </w:tbl>
    <w:p w:rsidR="00495A6D" w:rsidRPr="00577843" w:rsidRDefault="00495A6D" w:rsidP="00495A6D">
      <w:pPr>
        <w:pStyle w:val="2"/>
        <w:rPr>
          <w:lang w:eastAsia="zh-CN"/>
        </w:rPr>
      </w:pPr>
      <w:bookmarkStart w:id="5" w:name="_Toc386557049"/>
      <w:r w:rsidRPr="00577843">
        <w:rPr>
          <w:rFonts w:hint="eastAsia"/>
          <w:lang w:eastAsia="zh-CN"/>
        </w:rPr>
        <w:t>主要业务对象说明</w:t>
      </w:r>
      <w:bookmarkEnd w:id="5"/>
    </w:p>
    <w:p w:rsidR="00495A6D" w:rsidRPr="00591BA7" w:rsidRDefault="00495A6D" w:rsidP="00495A6D">
      <w:pPr>
        <w:pStyle w:val="30"/>
        <w:rPr>
          <w:lang w:eastAsia="zh-CN"/>
        </w:rPr>
      </w:pPr>
      <w:bookmarkStart w:id="6" w:name="_Toc386557050"/>
      <w:r w:rsidRPr="00591BA7">
        <w:rPr>
          <w:rFonts w:hint="eastAsia"/>
          <w:lang w:eastAsia="zh-CN"/>
        </w:rPr>
        <w:t>作业对象</w:t>
      </w:r>
      <w:r w:rsidRPr="00591BA7">
        <w:rPr>
          <w:rFonts w:hint="eastAsia"/>
          <w:lang w:eastAsia="zh-CN"/>
        </w:rPr>
        <w:t>(</w:t>
      </w:r>
      <w:proofErr w:type="spellStart"/>
      <w:r w:rsidRPr="00591BA7">
        <w:rPr>
          <w:rFonts w:hint="eastAsia"/>
          <w:lang w:eastAsia="zh-CN"/>
        </w:rPr>
        <w:t>PeraFlowProcess</w:t>
      </w:r>
      <w:proofErr w:type="spellEnd"/>
      <w:r w:rsidRPr="00591BA7">
        <w:rPr>
          <w:rFonts w:hint="eastAsia"/>
          <w:lang w:eastAsia="zh-CN"/>
        </w:rPr>
        <w:t>)</w:t>
      </w:r>
      <w:bookmarkEnd w:id="6"/>
    </w:p>
    <w:tbl>
      <w:tblPr>
        <w:tblStyle w:val="af3"/>
        <w:tblW w:w="0" w:type="auto"/>
        <w:tblInd w:w="735" w:type="dxa"/>
        <w:tblLook w:val="04A0"/>
      </w:tblPr>
      <w:tblGrid>
        <w:gridCol w:w="2418"/>
        <w:gridCol w:w="1872"/>
        <w:gridCol w:w="1697"/>
        <w:gridCol w:w="1806"/>
      </w:tblGrid>
      <w:tr w:rsidR="00495A6D" w:rsidTr="00E701A3"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英文名称</w:t>
            </w:r>
            <w:proofErr w:type="spellEnd"/>
          </w:p>
        </w:tc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字段类型</w:t>
            </w:r>
            <w:proofErr w:type="spellEnd"/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中文名称</w:t>
            </w:r>
            <w:proofErr w:type="spellEnd"/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备注</w:t>
            </w:r>
            <w:proofErr w:type="spellEnd"/>
          </w:p>
        </w:tc>
      </w:tr>
      <w:tr w:rsidR="00495A6D" w:rsidTr="00E701A3"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processId</w:t>
            </w:r>
            <w:proofErr w:type="spellEnd"/>
          </w:p>
        </w:tc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495A6D" w:rsidRPr="00E91174" w:rsidRDefault="00495A6D" w:rsidP="00E701A3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唯一标识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数据库自动生成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495A6D" w:rsidTr="00E701A3"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processName</w:t>
            </w:r>
            <w:proofErr w:type="spellEnd"/>
          </w:p>
        </w:tc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作业名称</w:t>
            </w:r>
            <w:proofErr w:type="spellEnd"/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</w:p>
        </w:tc>
      </w:tr>
      <w:tr w:rsidR="00495A6D" w:rsidTr="00E701A3"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启动时间</w:t>
            </w:r>
            <w:proofErr w:type="spellEnd"/>
          </w:p>
        </w:tc>
        <w:tc>
          <w:tcPr>
            <w:tcW w:w="2131" w:type="dxa"/>
          </w:tcPr>
          <w:p w:rsidR="00495A6D" w:rsidRDefault="00495A6D" w:rsidP="00E701A3">
            <w:pPr>
              <w:spacing w:before="60" w:after="60"/>
            </w:pPr>
            <w:r>
              <w:rPr>
                <w:rFonts w:hint="eastAsia"/>
              </w:rPr>
              <w:t xml:space="preserve">YYYY- MM-DD </w:t>
            </w:r>
            <w:r>
              <w:rPr>
                <w:rFonts w:hint="eastAsia"/>
              </w:rPr>
              <w:lastRenderedPageBreak/>
              <w:t>HH:MM:SS</w:t>
            </w:r>
          </w:p>
        </w:tc>
      </w:tr>
      <w:tr w:rsidR="00495A6D" w:rsidTr="00E701A3"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lastRenderedPageBreak/>
              <w:t>endTime</w:t>
            </w:r>
            <w:proofErr w:type="spellEnd"/>
          </w:p>
        </w:tc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完成时间</w:t>
            </w:r>
            <w:proofErr w:type="spellEnd"/>
          </w:p>
        </w:tc>
        <w:tc>
          <w:tcPr>
            <w:tcW w:w="2131" w:type="dxa"/>
          </w:tcPr>
          <w:p w:rsidR="00495A6D" w:rsidRDefault="00495A6D" w:rsidP="00E701A3">
            <w:pPr>
              <w:spacing w:before="60" w:after="60"/>
            </w:pPr>
            <w:r>
              <w:rPr>
                <w:rFonts w:hint="eastAsia"/>
              </w:rPr>
              <w:t>YYYY- MM-DD HH:MM:SS</w:t>
            </w:r>
          </w:p>
        </w:tc>
      </w:tr>
      <w:tr w:rsidR="00495A6D" w:rsidTr="00E701A3"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作业状态</w:t>
            </w:r>
            <w:proofErr w:type="spellEnd"/>
          </w:p>
        </w:tc>
        <w:tc>
          <w:tcPr>
            <w:tcW w:w="2131" w:type="dxa"/>
          </w:tcPr>
          <w:p w:rsidR="00495A6D" w:rsidRPr="00591BA7" w:rsidRDefault="00495A6D" w:rsidP="00E701A3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 w:rsidRPr="00591BA7">
              <w:rPr>
                <w:rFonts w:ascii="宋体" w:hAnsi="宋体" w:hint="eastAsia"/>
                <w:szCs w:val="21"/>
                <w:lang w:eastAsia="zh-CN"/>
              </w:rPr>
              <w:t>1：执行中；</w:t>
            </w:r>
          </w:p>
          <w:p w:rsidR="00495A6D" w:rsidRPr="00591BA7" w:rsidRDefault="00495A6D" w:rsidP="00E701A3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 w:rsidRPr="00591BA7">
              <w:rPr>
                <w:rFonts w:ascii="宋体" w:hAnsi="宋体" w:hint="eastAsia"/>
                <w:szCs w:val="21"/>
                <w:lang w:eastAsia="zh-CN"/>
              </w:rPr>
              <w:t>8：已完成；</w:t>
            </w:r>
          </w:p>
          <w:p w:rsidR="00495A6D" w:rsidRPr="00591BA7" w:rsidRDefault="00495A6D" w:rsidP="00E701A3">
            <w:pPr>
              <w:spacing w:before="60" w:after="60"/>
              <w:rPr>
                <w:rFonts w:ascii="宋体" w:hAnsi="宋体"/>
                <w:szCs w:val="21"/>
                <w:lang w:eastAsia="zh-CN"/>
              </w:rPr>
            </w:pPr>
            <w:r w:rsidRPr="00591BA7">
              <w:rPr>
                <w:rFonts w:ascii="宋体" w:hAnsi="宋体" w:hint="eastAsia"/>
                <w:szCs w:val="21"/>
                <w:lang w:eastAsia="zh-CN"/>
              </w:rPr>
              <w:t>2：暂停中；</w:t>
            </w:r>
          </w:p>
          <w:p w:rsidR="00495A6D" w:rsidRDefault="00495A6D" w:rsidP="00E701A3">
            <w:pPr>
              <w:spacing w:before="60" w:after="60"/>
            </w:pPr>
            <w:r w:rsidRPr="00591BA7">
              <w:rPr>
                <w:rFonts w:ascii="宋体" w:hAnsi="宋体" w:hint="eastAsia"/>
                <w:szCs w:val="21"/>
              </w:rPr>
              <w:t>4：终止</w:t>
            </w:r>
          </w:p>
        </w:tc>
      </w:tr>
      <w:tr w:rsidR="00495A6D" w:rsidTr="00E701A3"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memo</w:t>
            </w:r>
          </w:p>
        </w:tc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作业描述</w:t>
            </w:r>
            <w:proofErr w:type="spellEnd"/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</w:p>
        </w:tc>
      </w:tr>
      <w:tr w:rsidR="00495A6D" w:rsidTr="00E701A3"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modelId</w:t>
            </w:r>
            <w:proofErr w:type="spellEnd"/>
          </w:p>
        </w:tc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495A6D" w:rsidRDefault="00495A6D" w:rsidP="00E701A3">
            <w:pPr>
              <w:spacing w:before="60" w:after="60"/>
            </w:pPr>
            <w:proofErr w:type="spellStart"/>
            <w:r>
              <w:rPr>
                <w:rFonts w:hint="eastAsia"/>
              </w:rPr>
              <w:t>该作业对应的模型</w:t>
            </w:r>
            <w:proofErr w:type="spellEnd"/>
          </w:p>
        </w:tc>
      </w:tr>
      <w:tr w:rsidR="00495A6D" w:rsidTr="00E701A3"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modelName</w:t>
            </w:r>
            <w:proofErr w:type="spellEnd"/>
          </w:p>
        </w:tc>
        <w:tc>
          <w:tcPr>
            <w:tcW w:w="2130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模型名称</w:t>
            </w:r>
            <w:proofErr w:type="spellEnd"/>
          </w:p>
        </w:tc>
        <w:tc>
          <w:tcPr>
            <w:tcW w:w="2131" w:type="dxa"/>
          </w:tcPr>
          <w:p w:rsidR="00495A6D" w:rsidRDefault="00495A6D" w:rsidP="00E701A3">
            <w:pPr>
              <w:spacing w:before="60" w:after="60"/>
            </w:pPr>
            <w:proofErr w:type="spellStart"/>
            <w:r>
              <w:rPr>
                <w:rFonts w:hint="eastAsia"/>
              </w:rPr>
              <w:t>该作业对应的模型</w:t>
            </w:r>
            <w:proofErr w:type="spellEnd"/>
          </w:p>
        </w:tc>
      </w:tr>
    </w:tbl>
    <w:p w:rsidR="00495A6D" w:rsidRDefault="00495A6D" w:rsidP="00495A6D">
      <w:pPr>
        <w:pStyle w:val="af6"/>
        <w:spacing w:before="60" w:after="60"/>
        <w:ind w:left="735"/>
      </w:pPr>
    </w:p>
    <w:p w:rsidR="00495A6D" w:rsidRPr="00591BA7" w:rsidRDefault="00495A6D" w:rsidP="00495A6D">
      <w:pPr>
        <w:pStyle w:val="30"/>
        <w:rPr>
          <w:lang w:eastAsia="zh-CN"/>
        </w:rPr>
      </w:pPr>
      <w:bookmarkStart w:id="7" w:name="_Toc386557051"/>
      <w:r w:rsidRPr="00591BA7">
        <w:rPr>
          <w:rFonts w:hint="eastAsia"/>
          <w:lang w:eastAsia="zh-CN"/>
        </w:rPr>
        <w:t>节点数据对象</w:t>
      </w:r>
      <w:r w:rsidRPr="00591BA7">
        <w:rPr>
          <w:rFonts w:hint="eastAsia"/>
          <w:lang w:eastAsia="zh-CN"/>
        </w:rPr>
        <w:t>(</w:t>
      </w:r>
      <w:proofErr w:type="spellStart"/>
      <w:r w:rsidRPr="00591BA7">
        <w:rPr>
          <w:rFonts w:hint="eastAsia"/>
          <w:lang w:eastAsia="zh-CN"/>
        </w:rPr>
        <w:t>PeraFlowParamValue</w:t>
      </w:r>
      <w:proofErr w:type="spellEnd"/>
      <w:r w:rsidRPr="00591BA7">
        <w:rPr>
          <w:rFonts w:hint="eastAsia"/>
          <w:lang w:eastAsia="zh-CN"/>
        </w:rPr>
        <w:t>)</w:t>
      </w:r>
      <w:bookmarkEnd w:id="7"/>
    </w:p>
    <w:tbl>
      <w:tblPr>
        <w:tblStyle w:val="af3"/>
        <w:tblW w:w="0" w:type="auto"/>
        <w:tblInd w:w="735" w:type="dxa"/>
        <w:tblLook w:val="04A0"/>
      </w:tblPr>
      <w:tblGrid>
        <w:gridCol w:w="2017"/>
        <w:gridCol w:w="1943"/>
        <w:gridCol w:w="1903"/>
        <w:gridCol w:w="1930"/>
      </w:tblGrid>
      <w:tr w:rsidR="00495A6D" w:rsidTr="00E701A3">
        <w:tc>
          <w:tcPr>
            <w:tcW w:w="1992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英文名称</w:t>
            </w:r>
            <w:proofErr w:type="spellEnd"/>
          </w:p>
        </w:tc>
        <w:tc>
          <w:tcPr>
            <w:tcW w:w="1947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字段类型</w:t>
            </w:r>
            <w:proofErr w:type="spellEnd"/>
          </w:p>
        </w:tc>
        <w:tc>
          <w:tcPr>
            <w:tcW w:w="191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中文名称</w:t>
            </w:r>
            <w:proofErr w:type="spellEnd"/>
          </w:p>
        </w:tc>
        <w:tc>
          <w:tcPr>
            <w:tcW w:w="1938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备注</w:t>
            </w:r>
            <w:proofErr w:type="spellEnd"/>
          </w:p>
        </w:tc>
      </w:tr>
      <w:tr w:rsidR="00495A6D" w:rsidTr="00E701A3">
        <w:tc>
          <w:tcPr>
            <w:tcW w:w="1992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  <w:tc>
          <w:tcPr>
            <w:tcW w:w="1947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Long</w:t>
            </w:r>
          </w:p>
        </w:tc>
        <w:tc>
          <w:tcPr>
            <w:tcW w:w="191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38" w:type="dxa"/>
          </w:tcPr>
          <w:p w:rsidR="00495A6D" w:rsidRDefault="00495A6D" w:rsidP="00E701A3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唯一标识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数据库自动生成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495A6D" w:rsidTr="00E701A3">
        <w:tc>
          <w:tcPr>
            <w:tcW w:w="1992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947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String</w:t>
            </w:r>
          </w:p>
        </w:tc>
        <w:tc>
          <w:tcPr>
            <w:tcW w:w="191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参数定义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38" w:type="dxa"/>
          </w:tcPr>
          <w:p w:rsidR="00495A6D" w:rsidRDefault="00495A6D" w:rsidP="00E701A3">
            <w:pPr>
              <w:spacing w:before="60" w:after="60"/>
              <w:rPr>
                <w:lang w:eastAsia="zh-CN"/>
              </w:rPr>
            </w:pPr>
          </w:p>
        </w:tc>
      </w:tr>
      <w:tr w:rsidR="00495A6D" w:rsidTr="00E701A3">
        <w:tc>
          <w:tcPr>
            <w:tcW w:w="1992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dataValue</w:t>
            </w:r>
            <w:proofErr w:type="spellEnd"/>
          </w:p>
        </w:tc>
        <w:tc>
          <w:tcPr>
            <w:tcW w:w="1947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String</w:t>
            </w:r>
          </w:p>
        </w:tc>
        <w:tc>
          <w:tcPr>
            <w:tcW w:w="191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数据值</w:t>
            </w:r>
            <w:proofErr w:type="spellEnd"/>
          </w:p>
        </w:tc>
        <w:tc>
          <w:tcPr>
            <w:tcW w:w="1938" w:type="dxa"/>
          </w:tcPr>
          <w:p w:rsidR="00495A6D" w:rsidRDefault="00495A6D" w:rsidP="00E701A3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标量：原值</w:t>
            </w:r>
          </w:p>
          <w:p w:rsidR="00495A6D" w:rsidRDefault="00495A6D" w:rsidP="00E701A3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文件：相对路径</w:t>
            </w:r>
          </w:p>
          <w:p w:rsidR="00495A6D" w:rsidRPr="009A0F3D" w:rsidRDefault="00495A6D" w:rsidP="00E701A3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数组：固定转换为一维字符串存储</w:t>
            </w:r>
          </w:p>
        </w:tc>
      </w:tr>
      <w:tr w:rsidR="00495A6D" w:rsidTr="00E701A3">
        <w:tc>
          <w:tcPr>
            <w:tcW w:w="1992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nodeId</w:t>
            </w:r>
            <w:proofErr w:type="spellEnd"/>
          </w:p>
        </w:tc>
        <w:tc>
          <w:tcPr>
            <w:tcW w:w="1947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String</w:t>
            </w:r>
          </w:p>
        </w:tc>
        <w:tc>
          <w:tcPr>
            <w:tcW w:w="191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节点定义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38" w:type="dxa"/>
          </w:tcPr>
          <w:p w:rsidR="00495A6D" w:rsidRDefault="00495A6D" w:rsidP="00E701A3">
            <w:pPr>
              <w:spacing w:before="60" w:after="60"/>
            </w:pPr>
            <w:proofErr w:type="spellStart"/>
            <w:r>
              <w:rPr>
                <w:rFonts w:hint="eastAsia"/>
              </w:rPr>
              <w:t>用于后续循环查询</w:t>
            </w:r>
            <w:proofErr w:type="spellEnd"/>
          </w:p>
        </w:tc>
      </w:tr>
      <w:tr w:rsidR="00495A6D" w:rsidTr="00E701A3">
        <w:tc>
          <w:tcPr>
            <w:tcW w:w="1992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947" w:type="dxa"/>
          </w:tcPr>
          <w:p w:rsidR="00495A6D" w:rsidRDefault="00495A6D" w:rsidP="00E701A3">
            <w:pPr>
              <w:pStyle w:val="af6"/>
              <w:spacing w:before="60" w:after="60"/>
            </w:pPr>
            <w:r>
              <w:rPr>
                <w:rFonts w:hint="eastAsia"/>
              </w:rPr>
              <w:t>String</w:t>
            </w:r>
          </w:p>
        </w:tc>
        <w:tc>
          <w:tcPr>
            <w:tcW w:w="1910" w:type="dxa"/>
          </w:tcPr>
          <w:p w:rsidR="00495A6D" w:rsidRDefault="00495A6D" w:rsidP="00E701A3">
            <w:pPr>
              <w:pStyle w:val="af6"/>
              <w:spacing w:before="60" w:after="60"/>
            </w:pPr>
            <w:proofErr w:type="spellStart"/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38" w:type="dxa"/>
          </w:tcPr>
          <w:p w:rsidR="00495A6D" w:rsidRDefault="00495A6D" w:rsidP="00E701A3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流程实例</w:t>
            </w:r>
            <w:r>
              <w:rPr>
                <w:rFonts w:hint="eastAsia"/>
                <w:lang w:eastAsia="zh-CN"/>
              </w:rPr>
              <w:t>ID+</w:t>
            </w:r>
            <w:r>
              <w:rPr>
                <w:rFonts w:hint="eastAsia"/>
                <w:lang w:eastAsia="zh-CN"/>
              </w:rPr>
              <w:t>节点实例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bookmarkEnd w:id="0"/>
    </w:tbl>
    <w:p w:rsidR="006C3110" w:rsidRPr="00495A6D" w:rsidRDefault="006C3110" w:rsidP="006C3110">
      <w:pPr>
        <w:pStyle w:val="af6"/>
        <w:spacing w:before="60" w:after="60"/>
        <w:ind w:left="735"/>
        <w:rPr>
          <w:lang w:eastAsia="zh-CN"/>
        </w:rPr>
      </w:pPr>
    </w:p>
    <w:sectPr w:rsidR="006C3110" w:rsidRPr="00495A6D" w:rsidSect="00F57C55">
      <w:footerReference w:type="default" r:id="rId17"/>
      <w:type w:val="oddPage"/>
      <w:pgSz w:w="11906" w:h="16838"/>
      <w:pgMar w:top="1440" w:right="1797" w:bottom="1440" w:left="1797" w:header="850" w:footer="10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6A2" w:rsidRDefault="002D26A2" w:rsidP="00C01789">
      <w:pPr>
        <w:spacing w:before="60" w:after="60" w:line="240" w:lineRule="auto"/>
      </w:pPr>
      <w:r>
        <w:separator/>
      </w:r>
    </w:p>
  </w:endnote>
  <w:endnote w:type="continuationSeparator" w:id="0">
    <w:p w:rsidR="002D26A2" w:rsidRDefault="002D26A2" w:rsidP="00C01789">
      <w:pPr>
        <w:spacing w:before="60" w:after="6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A0" w:rsidRDefault="003863A0">
    <w:pPr>
      <w:pStyle w:val="a9"/>
      <w:spacing w:beforeLines="0" w:afterLines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A0" w:rsidRDefault="003863A0">
    <w:pPr>
      <w:pStyle w:val="a9"/>
      <w:spacing w:beforeLines="0" w:afterLines="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A0" w:rsidRDefault="003863A0">
    <w:pPr>
      <w:pStyle w:val="a9"/>
      <w:spacing w:beforeLines="0" w:afterLines="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A0" w:rsidRDefault="003863A0">
    <w:pPr>
      <w:pStyle w:val="a9"/>
      <w:spacing w:beforeLines="0" w:afterLines="0"/>
      <w:jc w:val="cen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A0" w:rsidRPr="00F57C55" w:rsidRDefault="003863A0" w:rsidP="00F57C55">
    <w:pPr>
      <w:spacing w:before="60" w:after="60" w:line="240" w:lineRule="auto"/>
      <w:ind w:right="480"/>
      <w:rPr>
        <w:sz w:val="21"/>
        <w:szCs w:val="21"/>
        <w:lang w:eastAsia="zh-CN"/>
      </w:rPr>
    </w:pPr>
    <w:r w:rsidRPr="00F57C55">
      <w:rPr>
        <w:rStyle w:val="aff5"/>
        <w:rFonts w:hint="eastAsia"/>
        <w:sz w:val="21"/>
        <w:szCs w:val="21"/>
        <w:lang w:eastAsia="zh-CN"/>
      </w:rPr>
      <w:t>安</w:t>
    </w:r>
    <w:proofErr w:type="gramStart"/>
    <w:r w:rsidRPr="00F57C55">
      <w:rPr>
        <w:rStyle w:val="aff5"/>
        <w:rFonts w:hint="eastAsia"/>
        <w:sz w:val="21"/>
        <w:szCs w:val="21"/>
        <w:lang w:eastAsia="zh-CN"/>
      </w:rPr>
      <w:t>世</w:t>
    </w:r>
    <w:proofErr w:type="gramEnd"/>
    <w:r w:rsidRPr="00F57C55">
      <w:rPr>
        <w:rStyle w:val="aff5"/>
        <w:rFonts w:hint="eastAsia"/>
        <w:sz w:val="21"/>
        <w:szCs w:val="21"/>
        <w:lang w:eastAsia="zh-CN"/>
      </w:rPr>
      <w:t>亚太科技股份有限公司</w:t>
    </w:r>
    <w:r w:rsidRPr="00F57C55">
      <w:rPr>
        <w:rStyle w:val="aff5"/>
        <w:rFonts w:hint="eastAsia"/>
        <w:sz w:val="21"/>
        <w:szCs w:val="21"/>
        <w:lang w:eastAsia="zh-CN"/>
      </w:rPr>
      <w:t xml:space="preserve">                        </w:t>
    </w:r>
    <w:r>
      <w:rPr>
        <w:rStyle w:val="aff5"/>
        <w:rFonts w:hint="eastAsia"/>
        <w:sz w:val="21"/>
        <w:szCs w:val="21"/>
        <w:lang w:eastAsia="zh-CN"/>
      </w:rPr>
      <w:t xml:space="preserve">           </w:t>
    </w:r>
    <w:r w:rsidRPr="00F57C55">
      <w:rPr>
        <w:rStyle w:val="aff5"/>
        <w:rFonts w:hint="eastAsia"/>
        <w:sz w:val="21"/>
        <w:szCs w:val="21"/>
        <w:lang w:eastAsia="zh-CN"/>
      </w:rPr>
      <w:t xml:space="preserve">  </w:t>
    </w:r>
    <w:r w:rsidRPr="00F57C55">
      <w:rPr>
        <w:rStyle w:val="aff5"/>
        <w:rFonts w:hint="eastAsia"/>
        <w:sz w:val="21"/>
        <w:szCs w:val="21"/>
        <w:lang w:eastAsia="zh-CN"/>
      </w:rPr>
      <w:t>第</w:t>
    </w:r>
    <w:r w:rsidR="00E844FE" w:rsidRPr="00F57C55">
      <w:rPr>
        <w:rStyle w:val="aff5"/>
        <w:sz w:val="21"/>
        <w:szCs w:val="21"/>
      </w:rPr>
      <w:fldChar w:fldCharType="begin"/>
    </w:r>
    <w:r w:rsidRPr="00F57C55">
      <w:rPr>
        <w:rStyle w:val="aff5"/>
        <w:sz w:val="21"/>
        <w:szCs w:val="21"/>
        <w:lang w:eastAsia="zh-CN"/>
      </w:rPr>
      <w:instrText>PAGE</w:instrText>
    </w:r>
    <w:r w:rsidR="00E844FE" w:rsidRPr="00F57C55">
      <w:rPr>
        <w:rStyle w:val="aff5"/>
        <w:sz w:val="21"/>
        <w:szCs w:val="21"/>
      </w:rPr>
      <w:fldChar w:fldCharType="separate"/>
    </w:r>
    <w:r w:rsidR="004873FB">
      <w:rPr>
        <w:rStyle w:val="aff5"/>
        <w:noProof/>
        <w:sz w:val="21"/>
        <w:szCs w:val="21"/>
        <w:lang w:eastAsia="zh-CN"/>
      </w:rPr>
      <w:t>2</w:t>
    </w:r>
    <w:r w:rsidR="00E844FE" w:rsidRPr="00F57C55">
      <w:rPr>
        <w:rStyle w:val="aff5"/>
        <w:sz w:val="21"/>
        <w:szCs w:val="21"/>
      </w:rPr>
      <w:fldChar w:fldCharType="end"/>
    </w:r>
    <w:r w:rsidRPr="00F57C55">
      <w:rPr>
        <w:rStyle w:val="aff5"/>
        <w:rFonts w:hint="eastAsia"/>
        <w:sz w:val="21"/>
        <w:szCs w:val="21"/>
        <w:lang w:eastAsia="zh-C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6A2" w:rsidRDefault="002D26A2" w:rsidP="00C01789">
      <w:pPr>
        <w:spacing w:before="60" w:after="60" w:line="240" w:lineRule="auto"/>
      </w:pPr>
      <w:r>
        <w:separator/>
      </w:r>
    </w:p>
  </w:footnote>
  <w:footnote w:type="continuationSeparator" w:id="0">
    <w:p w:rsidR="002D26A2" w:rsidRDefault="002D26A2" w:rsidP="00C01789">
      <w:pPr>
        <w:spacing w:before="60" w:after="6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A0" w:rsidRDefault="003863A0" w:rsidP="003859BD">
    <w:pPr>
      <w:pStyle w:val="a8"/>
      <w:tabs>
        <w:tab w:val="clear" w:pos="4153"/>
      </w:tabs>
      <w:spacing w:beforeLines="0" w:afterLines="0" w:line="240" w:lineRule="auto"/>
      <w:jc w:val="both"/>
      <w:rPr>
        <w:lang w:eastAsia="zh-CN"/>
      </w:rPr>
    </w:pPr>
    <w:r>
      <w:rPr>
        <w:rFonts w:hint="eastAsia"/>
        <w:sz w:val="21"/>
        <w:szCs w:val="21"/>
        <w:lang w:eastAsia="zh-CN"/>
      </w:rPr>
      <w:t>基于知识面向流程的飞机综合研发</w:t>
    </w:r>
    <w:r w:rsidRPr="00F61839">
      <w:rPr>
        <w:rFonts w:hint="eastAsia"/>
        <w:sz w:val="21"/>
        <w:szCs w:val="21"/>
        <w:lang w:eastAsia="zh-CN"/>
      </w:rPr>
      <w:t>平台总体设计说明（详细设计）</w:t>
    </w:r>
    <w:r>
      <w:rPr>
        <w:lang w:eastAsia="zh-CN"/>
      </w:rPr>
      <w:tab/>
    </w:r>
    <w:r>
      <w:rPr>
        <w:noProof/>
        <w:szCs w:val="21"/>
        <w:lang w:eastAsia="zh-CN"/>
      </w:rPr>
      <w:drawing>
        <wp:inline distT="0" distB="0" distL="0" distR="0">
          <wp:extent cx="933450" cy="323850"/>
          <wp:effectExtent l="19050" t="0" r="0" b="0"/>
          <wp:docPr id="58" name="图片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5414" b="13416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A0" w:rsidRDefault="003863A0">
    <w:pPr>
      <w:spacing w:beforeLines="0" w:afterLines="0"/>
      <w:rPr>
        <w:lang w:eastAsia="zh-C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A0" w:rsidRDefault="003863A0">
    <w:pPr>
      <w:pStyle w:val="a8"/>
      <w:spacing w:beforeLines="0" w:afterLines="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A0" w:rsidRPr="00845320" w:rsidRDefault="00385912" w:rsidP="00F57C55">
    <w:pPr>
      <w:pStyle w:val="a8"/>
      <w:tabs>
        <w:tab w:val="clear" w:pos="4153"/>
      </w:tabs>
      <w:spacing w:beforeLines="0" w:afterLines="0" w:line="240" w:lineRule="auto"/>
      <w:jc w:val="both"/>
      <w:rPr>
        <w:sz w:val="21"/>
        <w:szCs w:val="21"/>
        <w:lang w:eastAsia="zh-CN"/>
      </w:rPr>
    </w:pPr>
    <w:r>
      <w:rPr>
        <w:rFonts w:cs="宋体" w:hint="eastAsia"/>
        <w:lang w:eastAsia="zh-CN"/>
      </w:rPr>
      <w:t xml:space="preserve">                     PERA13.1</w:t>
    </w:r>
    <w:r>
      <w:rPr>
        <w:rFonts w:cs="宋体" w:hint="eastAsia"/>
        <w:lang w:eastAsia="zh-CN"/>
      </w:rPr>
      <w:t>综合设计系统单机版设计说明（概要设计）</w:t>
    </w:r>
    <w:r w:rsidR="003863A0">
      <w:rPr>
        <w:lang w:eastAsia="zh-CN"/>
      </w:rPr>
      <w:tab/>
    </w:r>
    <w:r w:rsidR="003863A0">
      <w:rPr>
        <w:rFonts w:hint="eastAsia"/>
        <w:lang w:eastAsia="zh-CN"/>
      </w:rPr>
      <w:t xml:space="preserve">     </w:t>
    </w:r>
    <w:r w:rsidR="003863A0">
      <w:rPr>
        <w:noProof/>
        <w:szCs w:val="21"/>
        <w:lang w:eastAsia="zh-CN"/>
      </w:rPr>
      <w:drawing>
        <wp:inline distT="0" distB="0" distL="0" distR="0">
          <wp:extent cx="933450" cy="323850"/>
          <wp:effectExtent l="19050" t="0" r="0" b="0"/>
          <wp:docPr id="59" name="图片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5414" b="13416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bullet"/>
      <w:pStyle w:val="PERA3"/>
      <w:lvlText w:val=""/>
      <w:lvlJc w:val="left"/>
      <w:pPr>
        <w:tabs>
          <w:tab w:val="num" w:pos="859"/>
        </w:tabs>
        <w:ind w:left="859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279"/>
        </w:tabs>
        <w:ind w:left="127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99"/>
        </w:tabs>
        <w:ind w:left="169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19"/>
        </w:tabs>
        <w:ind w:left="211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39"/>
        </w:tabs>
        <w:ind w:left="253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59"/>
        </w:tabs>
        <w:ind w:left="295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79"/>
        </w:tabs>
        <w:ind w:left="337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99"/>
        </w:tabs>
        <w:ind w:left="379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19"/>
        </w:tabs>
        <w:ind w:left="4219" w:hanging="42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decimal"/>
      <w:pStyle w:val="a"/>
      <w:lvlText w:val="[%1]"/>
      <w:lvlJc w:val="left"/>
      <w:pPr>
        <w:tabs>
          <w:tab w:val="num" w:pos="0"/>
        </w:tabs>
        <w:ind w:left="737" w:hanging="317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000000B"/>
    <w:multiLevelType w:val="multilevel"/>
    <w:tmpl w:val="0000000B"/>
    <w:lvl w:ilvl="0">
      <w:start w:val="1"/>
      <w:numFmt w:val="chineseCountingThousand"/>
      <w:pStyle w:val="CSS1"/>
      <w:suff w:val="nothing"/>
      <w:lvlText w:val="（%1）"/>
      <w:lvlJc w:val="left"/>
      <w:rPr>
        <w:rFonts w:cs="Times New Roman" w:hint="eastAsia"/>
      </w:rPr>
    </w:lvl>
    <w:lvl w:ilvl="1">
      <w:start w:val="1"/>
      <w:numFmt w:val="decimal"/>
      <w:pStyle w:val="List21"/>
      <w:suff w:val="nothing"/>
      <w:lvlText w:val="%2、"/>
      <w:lvlJc w:val="left"/>
      <w:pPr>
        <w:ind w:left="454"/>
      </w:pPr>
      <w:rPr>
        <w:rFonts w:cs="Times New Roman" w:hint="eastAsia"/>
      </w:rPr>
    </w:lvl>
    <w:lvl w:ilvl="2">
      <w:start w:val="1"/>
      <w:numFmt w:val="decimal"/>
      <w:pStyle w:val="List31"/>
      <w:suff w:val="nothing"/>
      <w:lvlText w:val="（%3）"/>
      <w:lvlJc w:val="left"/>
      <w:pPr>
        <w:ind w:left="907"/>
      </w:pPr>
      <w:rPr>
        <w:rFonts w:cs="Times New Roman" w:hint="eastAsia"/>
      </w:rPr>
    </w:lvl>
    <w:lvl w:ilvl="3">
      <w:start w:val="1"/>
      <w:numFmt w:val="lowerLetter"/>
      <w:pStyle w:val="List41"/>
      <w:suff w:val="nothing"/>
      <w:lvlText w:val="%4）"/>
      <w:lvlJc w:val="left"/>
      <w:pPr>
        <w:ind w:left="1361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3">
    <w:nsid w:val="0000000E"/>
    <w:multiLevelType w:val="multilevel"/>
    <w:tmpl w:val="0000000E"/>
    <w:lvl w:ilvl="0">
      <w:start w:val="1"/>
      <w:numFmt w:val="decimal"/>
      <w:pStyle w:val="TOCHeading2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2A358C2"/>
    <w:multiLevelType w:val="multilevel"/>
    <w:tmpl w:val="7BCA7B02"/>
    <w:lvl w:ilvl="0">
      <w:start w:val="1"/>
      <w:numFmt w:val="decimal"/>
      <w:pStyle w:val="W"/>
      <w:lvlText w:val="%1."/>
      <w:lvlJc w:val="left"/>
      <w:pPr>
        <w:tabs>
          <w:tab w:val="num" w:pos="419"/>
        </w:tabs>
        <w:ind w:left="844" w:hanging="425"/>
      </w:pPr>
      <w:rPr>
        <w:rFonts w:hint="eastAsia"/>
      </w:rPr>
    </w:lvl>
    <w:lvl w:ilvl="1">
      <w:start w:val="1"/>
      <w:numFmt w:val="decimal"/>
      <w:pStyle w:val="W0"/>
      <w:lvlText w:val="%1.%2."/>
      <w:lvlJc w:val="left"/>
      <w:pPr>
        <w:tabs>
          <w:tab w:val="num" w:pos="419"/>
        </w:tabs>
        <w:ind w:left="1270" w:hanging="567"/>
      </w:pPr>
      <w:rPr>
        <w:rFonts w:hint="eastAsia"/>
      </w:rPr>
    </w:lvl>
    <w:lvl w:ilvl="2">
      <w:start w:val="1"/>
      <w:numFmt w:val="decimal"/>
      <w:pStyle w:val="W1"/>
      <w:lvlText w:val="%1.%2.%3."/>
      <w:lvlJc w:val="left"/>
      <w:pPr>
        <w:tabs>
          <w:tab w:val="num" w:pos="419"/>
        </w:tabs>
        <w:ind w:left="1668" w:hanging="709"/>
      </w:pPr>
      <w:rPr>
        <w:rFonts w:hint="eastAsia"/>
      </w:rPr>
    </w:lvl>
    <w:lvl w:ilvl="3">
      <w:start w:val="1"/>
      <w:numFmt w:val="decimal"/>
      <w:pStyle w:val="W2"/>
      <w:lvlText w:val="%4."/>
      <w:lvlJc w:val="left"/>
      <w:pPr>
        <w:tabs>
          <w:tab w:val="num" w:pos="419"/>
        </w:tabs>
        <w:ind w:left="2546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W3"/>
      <w:lvlText w:val="%1.%2.%3.%4.%5."/>
      <w:lvlJc w:val="left"/>
      <w:pPr>
        <w:tabs>
          <w:tab w:val="num" w:pos="419"/>
        </w:tabs>
        <w:ind w:left="141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419"/>
        </w:tabs>
        <w:ind w:left="155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9"/>
        </w:tabs>
        <w:ind w:left="169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19"/>
        </w:tabs>
        <w:ind w:left="183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"/>
        </w:tabs>
        <w:ind w:left="1978" w:hanging="1559"/>
      </w:pPr>
      <w:rPr>
        <w:rFonts w:hint="eastAsia"/>
      </w:rPr>
    </w:lvl>
  </w:abstractNum>
  <w:abstractNum w:abstractNumId="5">
    <w:nsid w:val="08457905"/>
    <w:multiLevelType w:val="hybridMultilevel"/>
    <w:tmpl w:val="F4645B7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0A256C53"/>
    <w:multiLevelType w:val="multilevel"/>
    <w:tmpl w:val="7C727FD8"/>
    <w:styleLink w:val="1"/>
    <w:lvl w:ilvl="0">
      <w:start w:val="2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宋体" w:hAnsi="Times New Roman" w:hint="eastAsia"/>
        <w:b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0C362C03"/>
    <w:multiLevelType w:val="hybridMultilevel"/>
    <w:tmpl w:val="6A9EB1B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0E3419D2"/>
    <w:multiLevelType w:val="hybridMultilevel"/>
    <w:tmpl w:val="A3D816A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C180728"/>
    <w:multiLevelType w:val="multilevel"/>
    <w:tmpl w:val="9B662924"/>
    <w:styleLink w:val="3"/>
    <w:lvl w:ilvl="0">
      <w:start w:val="2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宋体" w:hAnsi="Times New Roman" w:hint="eastAsia"/>
        <w:b/>
        <w:sz w:val="24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1F634C7D"/>
    <w:multiLevelType w:val="hybridMultilevel"/>
    <w:tmpl w:val="5D2A6AC0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1">
    <w:nsid w:val="2BE94540"/>
    <w:multiLevelType w:val="hybridMultilevel"/>
    <w:tmpl w:val="BE682B1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E6045BB"/>
    <w:multiLevelType w:val="multilevel"/>
    <w:tmpl w:val="D67E2C84"/>
    <w:lvl w:ilvl="0">
      <w:start w:val="1"/>
      <w:numFmt w:val="decimal"/>
      <w:pStyle w:val="10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rPr>
        <w:rFonts w:cs="Times New Roman" w:hint="eastAsia"/>
      </w:rPr>
    </w:lvl>
    <w:lvl w:ilvl="2">
      <w:start w:val="1"/>
      <w:numFmt w:val="decimal"/>
      <w:pStyle w:val="30"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pStyle w:val="5"/>
      <w:suff w:val="space"/>
      <w:lvlText w:val="%1.%2.%3.%4.%5"/>
      <w:lvlJc w:val="left"/>
      <w:rPr>
        <w:rFonts w:cs="Times New Roman" w:hint="eastAsia"/>
      </w:rPr>
    </w:lvl>
    <w:lvl w:ilvl="5">
      <w:start w:val="1"/>
      <w:numFmt w:val="decimal"/>
      <w:pStyle w:val="6"/>
      <w:suff w:val="space"/>
      <w:lvlText w:val="%1.%2.%3.%4.%5.%6"/>
      <w:lvlJc w:val="left"/>
      <w:rPr>
        <w:rFonts w:cs="Times New Roman" w:hint="eastAsia"/>
      </w:rPr>
    </w:lvl>
    <w:lvl w:ilvl="6">
      <w:start w:val="1"/>
      <w:numFmt w:val="decimal"/>
      <w:pStyle w:val="7"/>
      <w:suff w:val="space"/>
      <w:lvlText w:val="%1.%2.%3.%4.%5.%6.%7"/>
      <w:lvlJc w:val="left"/>
      <w:rPr>
        <w:rFonts w:cs="Times New Roman"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rPr>
        <w:rFonts w:cs="Times New Roman" w:hint="eastAsia"/>
      </w:rPr>
    </w:lvl>
  </w:abstractNum>
  <w:abstractNum w:abstractNumId="13">
    <w:nsid w:val="574F3BE6"/>
    <w:multiLevelType w:val="hybridMultilevel"/>
    <w:tmpl w:val="45263B5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68C114B6"/>
    <w:multiLevelType w:val="hybridMultilevel"/>
    <w:tmpl w:val="3496C102"/>
    <w:lvl w:ilvl="0" w:tplc="79E012F2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75516CC3"/>
    <w:multiLevelType w:val="hybridMultilevel"/>
    <w:tmpl w:val="74F40FD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79B15FDF"/>
    <w:multiLevelType w:val="hybridMultilevel"/>
    <w:tmpl w:val="F96417A2"/>
    <w:lvl w:ilvl="0" w:tplc="1D989DBA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>
      <w:start w:val="1"/>
      <w:numFmt w:val="bullet"/>
      <w:pStyle w:val="2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2"/>
  </w:num>
  <w:num w:numId="6">
    <w:abstractNumId w:val="6"/>
  </w:num>
  <w:num w:numId="7">
    <w:abstractNumId w:val="9"/>
  </w:num>
  <w:num w:numId="8">
    <w:abstractNumId w:val="16"/>
  </w:num>
  <w:num w:numId="9">
    <w:abstractNumId w:val="4"/>
  </w:num>
  <w:num w:numId="10">
    <w:abstractNumId w:val="15"/>
  </w:num>
  <w:num w:numId="11">
    <w:abstractNumId w:val="8"/>
  </w:num>
  <w:num w:numId="12">
    <w:abstractNumId w:val="7"/>
  </w:num>
  <w:num w:numId="13">
    <w:abstractNumId w:val="5"/>
  </w:num>
  <w:num w:numId="14">
    <w:abstractNumId w:val="13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proofState w:spelling="clean" w:grammar="clean"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</w:compat>
  <w:rsids>
    <w:rsidRoot w:val="00172A27"/>
    <w:rsid w:val="000010A5"/>
    <w:rsid w:val="00002520"/>
    <w:rsid w:val="00002B24"/>
    <w:rsid w:val="00003A03"/>
    <w:rsid w:val="00006DC3"/>
    <w:rsid w:val="000074BC"/>
    <w:rsid w:val="000102DE"/>
    <w:rsid w:val="00014F53"/>
    <w:rsid w:val="00015975"/>
    <w:rsid w:val="000174AB"/>
    <w:rsid w:val="0002085C"/>
    <w:rsid w:val="00020F22"/>
    <w:rsid w:val="00022C7D"/>
    <w:rsid w:val="00023C17"/>
    <w:rsid w:val="00025A18"/>
    <w:rsid w:val="00025B45"/>
    <w:rsid w:val="00030781"/>
    <w:rsid w:val="00034E5A"/>
    <w:rsid w:val="00034ECB"/>
    <w:rsid w:val="00040438"/>
    <w:rsid w:val="00040C99"/>
    <w:rsid w:val="00042B04"/>
    <w:rsid w:val="00044F6C"/>
    <w:rsid w:val="00045603"/>
    <w:rsid w:val="000469B0"/>
    <w:rsid w:val="00050C4C"/>
    <w:rsid w:val="00051FFF"/>
    <w:rsid w:val="00056945"/>
    <w:rsid w:val="00056A02"/>
    <w:rsid w:val="0005784B"/>
    <w:rsid w:val="00060656"/>
    <w:rsid w:val="00061A63"/>
    <w:rsid w:val="00062834"/>
    <w:rsid w:val="000655ED"/>
    <w:rsid w:val="00065A31"/>
    <w:rsid w:val="000710FA"/>
    <w:rsid w:val="00071479"/>
    <w:rsid w:val="000718E4"/>
    <w:rsid w:val="00074611"/>
    <w:rsid w:val="00076A4A"/>
    <w:rsid w:val="000817A7"/>
    <w:rsid w:val="00083FCD"/>
    <w:rsid w:val="00084333"/>
    <w:rsid w:val="0008458D"/>
    <w:rsid w:val="00087DC1"/>
    <w:rsid w:val="00087F8D"/>
    <w:rsid w:val="00090109"/>
    <w:rsid w:val="00091BC1"/>
    <w:rsid w:val="00093DFD"/>
    <w:rsid w:val="00095775"/>
    <w:rsid w:val="00095FBA"/>
    <w:rsid w:val="000A3926"/>
    <w:rsid w:val="000A475F"/>
    <w:rsid w:val="000B04F8"/>
    <w:rsid w:val="000B0B43"/>
    <w:rsid w:val="000B239C"/>
    <w:rsid w:val="000B361C"/>
    <w:rsid w:val="000B3642"/>
    <w:rsid w:val="000B371F"/>
    <w:rsid w:val="000B3C3D"/>
    <w:rsid w:val="000B50F4"/>
    <w:rsid w:val="000C0EA6"/>
    <w:rsid w:val="000C252E"/>
    <w:rsid w:val="000C48BD"/>
    <w:rsid w:val="000C520E"/>
    <w:rsid w:val="000C69DF"/>
    <w:rsid w:val="000D19C2"/>
    <w:rsid w:val="000D2515"/>
    <w:rsid w:val="000D2D29"/>
    <w:rsid w:val="000D5CEB"/>
    <w:rsid w:val="000D5ECE"/>
    <w:rsid w:val="000D6E92"/>
    <w:rsid w:val="000E364C"/>
    <w:rsid w:val="000E3ED9"/>
    <w:rsid w:val="000E3F83"/>
    <w:rsid w:val="000E4000"/>
    <w:rsid w:val="000E533A"/>
    <w:rsid w:val="000F22C7"/>
    <w:rsid w:val="000F63F3"/>
    <w:rsid w:val="000F78DE"/>
    <w:rsid w:val="0010101D"/>
    <w:rsid w:val="0010437B"/>
    <w:rsid w:val="00105241"/>
    <w:rsid w:val="001055CC"/>
    <w:rsid w:val="001074D9"/>
    <w:rsid w:val="00110309"/>
    <w:rsid w:val="00110E7D"/>
    <w:rsid w:val="00111AF3"/>
    <w:rsid w:val="00112719"/>
    <w:rsid w:val="0011781C"/>
    <w:rsid w:val="00120ADB"/>
    <w:rsid w:val="00121D5C"/>
    <w:rsid w:val="00122A5F"/>
    <w:rsid w:val="00122E56"/>
    <w:rsid w:val="00123265"/>
    <w:rsid w:val="0012348A"/>
    <w:rsid w:val="0012392A"/>
    <w:rsid w:val="00124246"/>
    <w:rsid w:val="0012543C"/>
    <w:rsid w:val="00133BBA"/>
    <w:rsid w:val="00137355"/>
    <w:rsid w:val="0014009F"/>
    <w:rsid w:val="00141A39"/>
    <w:rsid w:val="00142550"/>
    <w:rsid w:val="00143329"/>
    <w:rsid w:val="00143D95"/>
    <w:rsid w:val="00146854"/>
    <w:rsid w:val="001477A7"/>
    <w:rsid w:val="00152351"/>
    <w:rsid w:val="00152A8E"/>
    <w:rsid w:val="00154D63"/>
    <w:rsid w:val="001567D8"/>
    <w:rsid w:val="0016050C"/>
    <w:rsid w:val="00161960"/>
    <w:rsid w:val="0016325A"/>
    <w:rsid w:val="00163413"/>
    <w:rsid w:val="0016355F"/>
    <w:rsid w:val="00163BE4"/>
    <w:rsid w:val="001654BB"/>
    <w:rsid w:val="00166D3C"/>
    <w:rsid w:val="001702E7"/>
    <w:rsid w:val="00170458"/>
    <w:rsid w:val="00172A27"/>
    <w:rsid w:val="0017509D"/>
    <w:rsid w:val="00176304"/>
    <w:rsid w:val="00176CCC"/>
    <w:rsid w:val="00176F65"/>
    <w:rsid w:val="00177782"/>
    <w:rsid w:val="001804FB"/>
    <w:rsid w:val="001812AA"/>
    <w:rsid w:val="00184243"/>
    <w:rsid w:val="00187DE6"/>
    <w:rsid w:val="001929B7"/>
    <w:rsid w:val="00194329"/>
    <w:rsid w:val="00194BBE"/>
    <w:rsid w:val="00195139"/>
    <w:rsid w:val="0019690C"/>
    <w:rsid w:val="001971E1"/>
    <w:rsid w:val="001A11BE"/>
    <w:rsid w:val="001A4B18"/>
    <w:rsid w:val="001A5A57"/>
    <w:rsid w:val="001A608F"/>
    <w:rsid w:val="001B149B"/>
    <w:rsid w:val="001B250E"/>
    <w:rsid w:val="001B6753"/>
    <w:rsid w:val="001B7C8C"/>
    <w:rsid w:val="001C22AF"/>
    <w:rsid w:val="001C2315"/>
    <w:rsid w:val="001C2A2B"/>
    <w:rsid w:val="001C3B1C"/>
    <w:rsid w:val="001C47ED"/>
    <w:rsid w:val="001C5836"/>
    <w:rsid w:val="001C6BE6"/>
    <w:rsid w:val="001C72F8"/>
    <w:rsid w:val="001D0A1E"/>
    <w:rsid w:val="001D5966"/>
    <w:rsid w:val="001E0072"/>
    <w:rsid w:val="001E1CCF"/>
    <w:rsid w:val="001E293E"/>
    <w:rsid w:val="001E4ECD"/>
    <w:rsid w:val="001E6128"/>
    <w:rsid w:val="001E7556"/>
    <w:rsid w:val="001F0A71"/>
    <w:rsid w:val="001F0DE4"/>
    <w:rsid w:val="001F19D0"/>
    <w:rsid w:val="001F21F8"/>
    <w:rsid w:val="001F51F7"/>
    <w:rsid w:val="001F6B7B"/>
    <w:rsid w:val="001F786A"/>
    <w:rsid w:val="001F7CF9"/>
    <w:rsid w:val="001F7F44"/>
    <w:rsid w:val="00202A46"/>
    <w:rsid w:val="00202B3C"/>
    <w:rsid w:val="00202D43"/>
    <w:rsid w:val="00203484"/>
    <w:rsid w:val="00205D27"/>
    <w:rsid w:val="00206DF0"/>
    <w:rsid w:val="00207334"/>
    <w:rsid w:val="002078EC"/>
    <w:rsid w:val="00212368"/>
    <w:rsid w:val="00212FBB"/>
    <w:rsid w:val="00213147"/>
    <w:rsid w:val="002159FB"/>
    <w:rsid w:val="002171EE"/>
    <w:rsid w:val="0022082C"/>
    <w:rsid w:val="00222AC0"/>
    <w:rsid w:val="00226BFD"/>
    <w:rsid w:val="002271D5"/>
    <w:rsid w:val="00227417"/>
    <w:rsid w:val="002275EB"/>
    <w:rsid w:val="002303CF"/>
    <w:rsid w:val="00231817"/>
    <w:rsid w:val="0023265B"/>
    <w:rsid w:val="00233D8B"/>
    <w:rsid w:val="002340F8"/>
    <w:rsid w:val="00234E61"/>
    <w:rsid w:val="0023790A"/>
    <w:rsid w:val="0024111A"/>
    <w:rsid w:val="00241AAA"/>
    <w:rsid w:val="0024588F"/>
    <w:rsid w:val="002474E0"/>
    <w:rsid w:val="00253075"/>
    <w:rsid w:val="00254B82"/>
    <w:rsid w:val="00255540"/>
    <w:rsid w:val="0025578D"/>
    <w:rsid w:val="0025705A"/>
    <w:rsid w:val="002626ED"/>
    <w:rsid w:val="00265E18"/>
    <w:rsid w:val="00270196"/>
    <w:rsid w:val="0027050E"/>
    <w:rsid w:val="002714EA"/>
    <w:rsid w:val="00272E3A"/>
    <w:rsid w:val="00273699"/>
    <w:rsid w:val="00273AC9"/>
    <w:rsid w:val="00275A12"/>
    <w:rsid w:val="00281275"/>
    <w:rsid w:val="00284781"/>
    <w:rsid w:val="00285BCE"/>
    <w:rsid w:val="00287A73"/>
    <w:rsid w:val="00290838"/>
    <w:rsid w:val="00292EFA"/>
    <w:rsid w:val="00295114"/>
    <w:rsid w:val="002953D8"/>
    <w:rsid w:val="0029706C"/>
    <w:rsid w:val="002A3224"/>
    <w:rsid w:val="002A4009"/>
    <w:rsid w:val="002A4309"/>
    <w:rsid w:val="002B1E02"/>
    <w:rsid w:val="002B3D22"/>
    <w:rsid w:val="002B5CDC"/>
    <w:rsid w:val="002B7E13"/>
    <w:rsid w:val="002B7ED6"/>
    <w:rsid w:val="002C01CE"/>
    <w:rsid w:val="002C16F9"/>
    <w:rsid w:val="002C1C02"/>
    <w:rsid w:val="002C3542"/>
    <w:rsid w:val="002C3E34"/>
    <w:rsid w:val="002C452B"/>
    <w:rsid w:val="002C6244"/>
    <w:rsid w:val="002C6ECB"/>
    <w:rsid w:val="002D0B3F"/>
    <w:rsid w:val="002D1CD7"/>
    <w:rsid w:val="002D26A2"/>
    <w:rsid w:val="002D5E50"/>
    <w:rsid w:val="002E1F74"/>
    <w:rsid w:val="002E2C90"/>
    <w:rsid w:val="002E4287"/>
    <w:rsid w:val="002E5C03"/>
    <w:rsid w:val="002E6777"/>
    <w:rsid w:val="002F2D75"/>
    <w:rsid w:val="002F44C7"/>
    <w:rsid w:val="002F49AC"/>
    <w:rsid w:val="002F511C"/>
    <w:rsid w:val="002F644D"/>
    <w:rsid w:val="002F6B37"/>
    <w:rsid w:val="002F7519"/>
    <w:rsid w:val="00301F0B"/>
    <w:rsid w:val="00302541"/>
    <w:rsid w:val="00302B3F"/>
    <w:rsid w:val="00303B10"/>
    <w:rsid w:val="00307D83"/>
    <w:rsid w:val="00310EDC"/>
    <w:rsid w:val="00311A73"/>
    <w:rsid w:val="00315463"/>
    <w:rsid w:val="00315A60"/>
    <w:rsid w:val="00320399"/>
    <w:rsid w:val="00321F3D"/>
    <w:rsid w:val="00322DC9"/>
    <w:rsid w:val="00325014"/>
    <w:rsid w:val="00325BC8"/>
    <w:rsid w:val="00331EB3"/>
    <w:rsid w:val="00333D79"/>
    <w:rsid w:val="003348CF"/>
    <w:rsid w:val="00335BC5"/>
    <w:rsid w:val="003377AB"/>
    <w:rsid w:val="00341DFF"/>
    <w:rsid w:val="00343639"/>
    <w:rsid w:val="003445BA"/>
    <w:rsid w:val="00347298"/>
    <w:rsid w:val="00351331"/>
    <w:rsid w:val="00351AF7"/>
    <w:rsid w:val="00354BCA"/>
    <w:rsid w:val="0035504E"/>
    <w:rsid w:val="00355786"/>
    <w:rsid w:val="00355F8B"/>
    <w:rsid w:val="003567CA"/>
    <w:rsid w:val="00360E88"/>
    <w:rsid w:val="00365CFC"/>
    <w:rsid w:val="00366C36"/>
    <w:rsid w:val="00371371"/>
    <w:rsid w:val="00373865"/>
    <w:rsid w:val="003741B2"/>
    <w:rsid w:val="0037506F"/>
    <w:rsid w:val="00380280"/>
    <w:rsid w:val="003808AE"/>
    <w:rsid w:val="00380BC5"/>
    <w:rsid w:val="00380F05"/>
    <w:rsid w:val="00385106"/>
    <w:rsid w:val="00385912"/>
    <w:rsid w:val="003859BD"/>
    <w:rsid w:val="003863A0"/>
    <w:rsid w:val="00386E25"/>
    <w:rsid w:val="003951EA"/>
    <w:rsid w:val="00396674"/>
    <w:rsid w:val="003A2C42"/>
    <w:rsid w:val="003A54B7"/>
    <w:rsid w:val="003A718A"/>
    <w:rsid w:val="003B011C"/>
    <w:rsid w:val="003B0CE1"/>
    <w:rsid w:val="003B0E47"/>
    <w:rsid w:val="003B0EAE"/>
    <w:rsid w:val="003B1E11"/>
    <w:rsid w:val="003B3142"/>
    <w:rsid w:val="003B6F6D"/>
    <w:rsid w:val="003B6FFA"/>
    <w:rsid w:val="003B7A21"/>
    <w:rsid w:val="003C1356"/>
    <w:rsid w:val="003C1C2B"/>
    <w:rsid w:val="003C3E9A"/>
    <w:rsid w:val="003C66AB"/>
    <w:rsid w:val="003D0188"/>
    <w:rsid w:val="003D01BB"/>
    <w:rsid w:val="003D05AA"/>
    <w:rsid w:val="003D14C9"/>
    <w:rsid w:val="003D548D"/>
    <w:rsid w:val="003D6E34"/>
    <w:rsid w:val="003E1A48"/>
    <w:rsid w:val="003E1DAF"/>
    <w:rsid w:val="003E452D"/>
    <w:rsid w:val="003E4B44"/>
    <w:rsid w:val="003E4BE4"/>
    <w:rsid w:val="003E6CF5"/>
    <w:rsid w:val="003F31F1"/>
    <w:rsid w:val="003F4194"/>
    <w:rsid w:val="003F4E2B"/>
    <w:rsid w:val="004009DD"/>
    <w:rsid w:val="00407F71"/>
    <w:rsid w:val="004101A9"/>
    <w:rsid w:val="004112F0"/>
    <w:rsid w:val="004117BC"/>
    <w:rsid w:val="004144AB"/>
    <w:rsid w:val="00414DEA"/>
    <w:rsid w:val="00415DC2"/>
    <w:rsid w:val="00415FA4"/>
    <w:rsid w:val="00417668"/>
    <w:rsid w:val="004207EF"/>
    <w:rsid w:val="00421333"/>
    <w:rsid w:val="00424B72"/>
    <w:rsid w:val="00426047"/>
    <w:rsid w:val="0042712D"/>
    <w:rsid w:val="00430AFB"/>
    <w:rsid w:val="00430D29"/>
    <w:rsid w:val="00433C41"/>
    <w:rsid w:val="004366AC"/>
    <w:rsid w:val="00440BE3"/>
    <w:rsid w:val="00442A80"/>
    <w:rsid w:val="004617A5"/>
    <w:rsid w:val="004646D7"/>
    <w:rsid w:val="004647A9"/>
    <w:rsid w:val="00466D05"/>
    <w:rsid w:val="004671C8"/>
    <w:rsid w:val="00470FD4"/>
    <w:rsid w:val="00473877"/>
    <w:rsid w:val="00474743"/>
    <w:rsid w:val="00476154"/>
    <w:rsid w:val="0047691E"/>
    <w:rsid w:val="00476DAC"/>
    <w:rsid w:val="004812F6"/>
    <w:rsid w:val="0048378C"/>
    <w:rsid w:val="004846CF"/>
    <w:rsid w:val="004873FB"/>
    <w:rsid w:val="00487BA0"/>
    <w:rsid w:val="00490925"/>
    <w:rsid w:val="00490963"/>
    <w:rsid w:val="00494D4F"/>
    <w:rsid w:val="00495A6D"/>
    <w:rsid w:val="004A228D"/>
    <w:rsid w:val="004A2594"/>
    <w:rsid w:val="004A33A6"/>
    <w:rsid w:val="004A41DE"/>
    <w:rsid w:val="004A594D"/>
    <w:rsid w:val="004A5C81"/>
    <w:rsid w:val="004A66B4"/>
    <w:rsid w:val="004A79EA"/>
    <w:rsid w:val="004A7FB8"/>
    <w:rsid w:val="004B0D5B"/>
    <w:rsid w:val="004B24AB"/>
    <w:rsid w:val="004B291B"/>
    <w:rsid w:val="004B3BC0"/>
    <w:rsid w:val="004B4CC9"/>
    <w:rsid w:val="004B5190"/>
    <w:rsid w:val="004B7AFC"/>
    <w:rsid w:val="004C0958"/>
    <w:rsid w:val="004C09EB"/>
    <w:rsid w:val="004C0AA6"/>
    <w:rsid w:val="004C25FD"/>
    <w:rsid w:val="004C513F"/>
    <w:rsid w:val="004C72D3"/>
    <w:rsid w:val="004D0CBE"/>
    <w:rsid w:val="004D2FA2"/>
    <w:rsid w:val="004D380E"/>
    <w:rsid w:val="004D4100"/>
    <w:rsid w:val="004D4B58"/>
    <w:rsid w:val="004D4CDA"/>
    <w:rsid w:val="004D6668"/>
    <w:rsid w:val="004D6E9B"/>
    <w:rsid w:val="004E139A"/>
    <w:rsid w:val="004E1744"/>
    <w:rsid w:val="004E1988"/>
    <w:rsid w:val="004E214A"/>
    <w:rsid w:val="004E2BA7"/>
    <w:rsid w:val="004E2C2C"/>
    <w:rsid w:val="004E47F3"/>
    <w:rsid w:val="004E50D3"/>
    <w:rsid w:val="004E52DD"/>
    <w:rsid w:val="004E6AEE"/>
    <w:rsid w:val="004F0FD7"/>
    <w:rsid w:val="004F29D9"/>
    <w:rsid w:val="004F2F73"/>
    <w:rsid w:val="004F44B1"/>
    <w:rsid w:val="004F4ACF"/>
    <w:rsid w:val="004F4F75"/>
    <w:rsid w:val="004F500D"/>
    <w:rsid w:val="004F7BEE"/>
    <w:rsid w:val="004F7D12"/>
    <w:rsid w:val="00501900"/>
    <w:rsid w:val="00505B08"/>
    <w:rsid w:val="00507957"/>
    <w:rsid w:val="0051026B"/>
    <w:rsid w:val="0051061B"/>
    <w:rsid w:val="00521910"/>
    <w:rsid w:val="00523E9B"/>
    <w:rsid w:val="00525FDD"/>
    <w:rsid w:val="0053069E"/>
    <w:rsid w:val="00531BD6"/>
    <w:rsid w:val="005331EA"/>
    <w:rsid w:val="00534F8A"/>
    <w:rsid w:val="005364BA"/>
    <w:rsid w:val="00537F1F"/>
    <w:rsid w:val="00542107"/>
    <w:rsid w:val="005429EB"/>
    <w:rsid w:val="00544992"/>
    <w:rsid w:val="00547006"/>
    <w:rsid w:val="005509F2"/>
    <w:rsid w:val="0055110B"/>
    <w:rsid w:val="005526C1"/>
    <w:rsid w:val="00555F54"/>
    <w:rsid w:val="00556E1F"/>
    <w:rsid w:val="00561D54"/>
    <w:rsid w:val="00562262"/>
    <w:rsid w:val="00562814"/>
    <w:rsid w:val="0056301B"/>
    <w:rsid w:val="00563B97"/>
    <w:rsid w:val="005652EB"/>
    <w:rsid w:val="00566713"/>
    <w:rsid w:val="00566A71"/>
    <w:rsid w:val="00567C16"/>
    <w:rsid w:val="005716E2"/>
    <w:rsid w:val="00571913"/>
    <w:rsid w:val="00572644"/>
    <w:rsid w:val="00573843"/>
    <w:rsid w:val="00574354"/>
    <w:rsid w:val="0057628E"/>
    <w:rsid w:val="005817A0"/>
    <w:rsid w:val="00590E45"/>
    <w:rsid w:val="00591BA7"/>
    <w:rsid w:val="00592F51"/>
    <w:rsid w:val="005948CE"/>
    <w:rsid w:val="00594E3F"/>
    <w:rsid w:val="00596114"/>
    <w:rsid w:val="005970FC"/>
    <w:rsid w:val="005A3CF1"/>
    <w:rsid w:val="005A42A2"/>
    <w:rsid w:val="005B5433"/>
    <w:rsid w:val="005B5CC3"/>
    <w:rsid w:val="005B64C6"/>
    <w:rsid w:val="005B7A7F"/>
    <w:rsid w:val="005C03BF"/>
    <w:rsid w:val="005C0749"/>
    <w:rsid w:val="005C1CE6"/>
    <w:rsid w:val="005C1E2F"/>
    <w:rsid w:val="005C1FD7"/>
    <w:rsid w:val="005C240F"/>
    <w:rsid w:val="005C2EFB"/>
    <w:rsid w:val="005C3419"/>
    <w:rsid w:val="005C5DD8"/>
    <w:rsid w:val="005D4708"/>
    <w:rsid w:val="005D6956"/>
    <w:rsid w:val="005E17FB"/>
    <w:rsid w:val="005E1E93"/>
    <w:rsid w:val="005E37E7"/>
    <w:rsid w:val="005E4A96"/>
    <w:rsid w:val="005E4FC6"/>
    <w:rsid w:val="005F0CD4"/>
    <w:rsid w:val="005F1869"/>
    <w:rsid w:val="005F1D66"/>
    <w:rsid w:val="005F2881"/>
    <w:rsid w:val="005F28BE"/>
    <w:rsid w:val="005F35E5"/>
    <w:rsid w:val="005F36B5"/>
    <w:rsid w:val="005F471C"/>
    <w:rsid w:val="00601006"/>
    <w:rsid w:val="00601B10"/>
    <w:rsid w:val="006024D2"/>
    <w:rsid w:val="00602A28"/>
    <w:rsid w:val="006067B2"/>
    <w:rsid w:val="00606D93"/>
    <w:rsid w:val="00614233"/>
    <w:rsid w:val="006206CE"/>
    <w:rsid w:val="006208E8"/>
    <w:rsid w:val="00620EFC"/>
    <w:rsid w:val="006233AC"/>
    <w:rsid w:val="0063044D"/>
    <w:rsid w:val="006330FC"/>
    <w:rsid w:val="00633C76"/>
    <w:rsid w:val="0063496E"/>
    <w:rsid w:val="006350A9"/>
    <w:rsid w:val="00635F55"/>
    <w:rsid w:val="00637FA0"/>
    <w:rsid w:val="00642026"/>
    <w:rsid w:val="006430D5"/>
    <w:rsid w:val="006456C0"/>
    <w:rsid w:val="006464CD"/>
    <w:rsid w:val="00646A59"/>
    <w:rsid w:val="00646D4D"/>
    <w:rsid w:val="00653C7C"/>
    <w:rsid w:val="006541AC"/>
    <w:rsid w:val="0065636F"/>
    <w:rsid w:val="0065780B"/>
    <w:rsid w:val="00665490"/>
    <w:rsid w:val="006672B8"/>
    <w:rsid w:val="00677A3F"/>
    <w:rsid w:val="00682082"/>
    <w:rsid w:val="0068452B"/>
    <w:rsid w:val="0068523A"/>
    <w:rsid w:val="00685568"/>
    <w:rsid w:val="00691357"/>
    <w:rsid w:val="006923CB"/>
    <w:rsid w:val="00694983"/>
    <w:rsid w:val="00694CB1"/>
    <w:rsid w:val="006963E2"/>
    <w:rsid w:val="006A10F2"/>
    <w:rsid w:val="006A3936"/>
    <w:rsid w:val="006A3A39"/>
    <w:rsid w:val="006A4D40"/>
    <w:rsid w:val="006A5171"/>
    <w:rsid w:val="006A6400"/>
    <w:rsid w:val="006B6DAB"/>
    <w:rsid w:val="006B75BD"/>
    <w:rsid w:val="006B799D"/>
    <w:rsid w:val="006B7F16"/>
    <w:rsid w:val="006C0F7B"/>
    <w:rsid w:val="006C3110"/>
    <w:rsid w:val="006C3E1E"/>
    <w:rsid w:val="006C3F2B"/>
    <w:rsid w:val="006C4605"/>
    <w:rsid w:val="006C4D51"/>
    <w:rsid w:val="006C5EEB"/>
    <w:rsid w:val="006C5F87"/>
    <w:rsid w:val="006C6DD0"/>
    <w:rsid w:val="006D2343"/>
    <w:rsid w:val="006D6C43"/>
    <w:rsid w:val="006E2318"/>
    <w:rsid w:val="006E29B6"/>
    <w:rsid w:val="006E3742"/>
    <w:rsid w:val="006F053E"/>
    <w:rsid w:val="006F1380"/>
    <w:rsid w:val="006F2E6B"/>
    <w:rsid w:val="006F7FBB"/>
    <w:rsid w:val="007008F0"/>
    <w:rsid w:val="007012BE"/>
    <w:rsid w:val="00701E2F"/>
    <w:rsid w:val="00706E68"/>
    <w:rsid w:val="007103D7"/>
    <w:rsid w:val="00712229"/>
    <w:rsid w:val="007126F3"/>
    <w:rsid w:val="00713F1C"/>
    <w:rsid w:val="00715340"/>
    <w:rsid w:val="0071678E"/>
    <w:rsid w:val="0072159F"/>
    <w:rsid w:val="00723C42"/>
    <w:rsid w:val="00723CCC"/>
    <w:rsid w:val="007240E6"/>
    <w:rsid w:val="00724940"/>
    <w:rsid w:val="007262B1"/>
    <w:rsid w:val="0072650B"/>
    <w:rsid w:val="0073059F"/>
    <w:rsid w:val="00730E20"/>
    <w:rsid w:val="00733FB1"/>
    <w:rsid w:val="00734E93"/>
    <w:rsid w:val="007354B6"/>
    <w:rsid w:val="00736B60"/>
    <w:rsid w:val="00737AA3"/>
    <w:rsid w:val="00741A24"/>
    <w:rsid w:val="00743955"/>
    <w:rsid w:val="007460EE"/>
    <w:rsid w:val="00746A77"/>
    <w:rsid w:val="00750830"/>
    <w:rsid w:val="00750BAF"/>
    <w:rsid w:val="00751921"/>
    <w:rsid w:val="00753074"/>
    <w:rsid w:val="0075347C"/>
    <w:rsid w:val="00753E76"/>
    <w:rsid w:val="0075545F"/>
    <w:rsid w:val="007569DD"/>
    <w:rsid w:val="00757691"/>
    <w:rsid w:val="007614B4"/>
    <w:rsid w:val="007646D5"/>
    <w:rsid w:val="00765999"/>
    <w:rsid w:val="007665B1"/>
    <w:rsid w:val="007677AA"/>
    <w:rsid w:val="00773E7E"/>
    <w:rsid w:val="00780210"/>
    <w:rsid w:val="00780609"/>
    <w:rsid w:val="007822B8"/>
    <w:rsid w:val="0078328A"/>
    <w:rsid w:val="007870C4"/>
    <w:rsid w:val="007914AC"/>
    <w:rsid w:val="007925A2"/>
    <w:rsid w:val="00797D57"/>
    <w:rsid w:val="007A03BA"/>
    <w:rsid w:val="007A1357"/>
    <w:rsid w:val="007A1720"/>
    <w:rsid w:val="007A1CF4"/>
    <w:rsid w:val="007A22DC"/>
    <w:rsid w:val="007A2CE5"/>
    <w:rsid w:val="007A3AAF"/>
    <w:rsid w:val="007A6862"/>
    <w:rsid w:val="007B6FC7"/>
    <w:rsid w:val="007C0F04"/>
    <w:rsid w:val="007C2BA9"/>
    <w:rsid w:val="007C2BB4"/>
    <w:rsid w:val="007C6038"/>
    <w:rsid w:val="007C6263"/>
    <w:rsid w:val="007D02B3"/>
    <w:rsid w:val="007D129A"/>
    <w:rsid w:val="007D1D38"/>
    <w:rsid w:val="007D29F3"/>
    <w:rsid w:val="007D2B66"/>
    <w:rsid w:val="007D2EB2"/>
    <w:rsid w:val="007D387D"/>
    <w:rsid w:val="007D5856"/>
    <w:rsid w:val="007D5CB5"/>
    <w:rsid w:val="007D750F"/>
    <w:rsid w:val="007D79A1"/>
    <w:rsid w:val="007E0634"/>
    <w:rsid w:val="007E0FD2"/>
    <w:rsid w:val="007E1CDB"/>
    <w:rsid w:val="007E2D8C"/>
    <w:rsid w:val="007E2FA8"/>
    <w:rsid w:val="007E6A4E"/>
    <w:rsid w:val="007E6B8D"/>
    <w:rsid w:val="007E6BBA"/>
    <w:rsid w:val="007F10B8"/>
    <w:rsid w:val="007F1715"/>
    <w:rsid w:val="007F1A56"/>
    <w:rsid w:val="007F1BE4"/>
    <w:rsid w:val="007F1F99"/>
    <w:rsid w:val="007F2ECE"/>
    <w:rsid w:val="007F30DC"/>
    <w:rsid w:val="007F5DDB"/>
    <w:rsid w:val="007F5F19"/>
    <w:rsid w:val="007F7A00"/>
    <w:rsid w:val="007F7E51"/>
    <w:rsid w:val="00800032"/>
    <w:rsid w:val="00800517"/>
    <w:rsid w:val="00801250"/>
    <w:rsid w:val="00801969"/>
    <w:rsid w:val="00801FFC"/>
    <w:rsid w:val="00804D0C"/>
    <w:rsid w:val="008102D0"/>
    <w:rsid w:val="00813C1D"/>
    <w:rsid w:val="0081453D"/>
    <w:rsid w:val="00814F1D"/>
    <w:rsid w:val="00815B83"/>
    <w:rsid w:val="00816000"/>
    <w:rsid w:val="008175A0"/>
    <w:rsid w:val="00821184"/>
    <w:rsid w:val="00823553"/>
    <w:rsid w:val="0082459F"/>
    <w:rsid w:val="008273D3"/>
    <w:rsid w:val="00832135"/>
    <w:rsid w:val="008335E5"/>
    <w:rsid w:val="008341E6"/>
    <w:rsid w:val="00834CC6"/>
    <w:rsid w:val="008362B9"/>
    <w:rsid w:val="0083650D"/>
    <w:rsid w:val="00837C2F"/>
    <w:rsid w:val="00841B40"/>
    <w:rsid w:val="00842A21"/>
    <w:rsid w:val="00843A25"/>
    <w:rsid w:val="00843BF6"/>
    <w:rsid w:val="00845320"/>
    <w:rsid w:val="00845925"/>
    <w:rsid w:val="00850FF4"/>
    <w:rsid w:val="00851FDB"/>
    <w:rsid w:val="008536ED"/>
    <w:rsid w:val="00855945"/>
    <w:rsid w:val="00856096"/>
    <w:rsid w:val="00861B3E"/>
    <w:rsid w:val="00862092"/>
    <w:rsid w:val="00863154"/>
    <w:rsid w:val="008637F9"/>
    <w:rsid w:val="0086389A"/>
    <w:rsid w:val="0086554B"/>
    <w:rsid w:val="0086730B"/>
    <w:rsid w:val="00867B57"/>
    <w:rsid w:val="008711DE"/>
    <w:rsid w:val="00873058"/>
    <w:rsid w:val="008734EB"/>
    <w:rsid w:val="0087678E"/>
    <w:rsid w:val="008808A3"/>
    <w:rsid w:val="00881A7F"/>
    <w:rsid w:val="00881E6D"/>
    <w:rsid w:val="00885394"/>
    <w:rsid w:val="00887B25"/>
    <w:rsid w:val="008917B5"/>
    <w:rsid w:val="00891E6C"/>
    <w:rsid w:val="00892A21"/>
    <w:rsid w:val="0089657C"/>
    <w:rsid w:val="00897F54"/>
    <w:rsid w:val="008A06EE"/>
    <w:rsid w:val="008A0735"/>
    <w:rsid w:val="008A23F0"/>
    <w:rsid w:val="008A5552"/>
    <w:rsid w:val="008A5DFA"/>
    <w:rsid w:val="008B033F"/>
    <w:rsid w:val="008B20C8"/>
    <w:rsid w:val="008B3344"/>
    <w:rsid w:val="008B3AEE"/>
    <w:rsid w:val="008B5B0F"/>
    <w:rsid w:val="008B5F59"/>
    <w:rsid w:val="008B71C3"/>
    <w:rsid w:val="008B7AE9"/>
    <w:rsid w:val="008C1CA7"/>
    <w:rsid w:val="008C1F34"/>
    <w:rsid w:val="008C42F6"/>
    <w:rsid w:val="008C48C4"/>
    <w:rsid w:val="008C4CB7"/>
    <w:rsid w:val="008C5811"/>
    <w:rsid w:val="008C7957"/>
    <w:rsid w:val="008D1C2C"/>
    <w:rsid w:val="008D5C8A"/>
    <w:rsid w:val="008E01F2"/>
    <w:rsid w:val="008E027A"/>
    <w:rsid w:val="008E2ACC"/>
    <w:rsid w:val="008E31A1"/>
    <w:rsid w:val="008E6018"/>
    <w:rsid w:val="008E75B2"/>
    <w:rsid w:val="008F060D"/>
    <w:rsid w:val="008F0FB7"/>
    <w:rsid w:val="008F5393"/>
    <w:rsid w:val="008F7718"/>
    <w:rsid w:val="0090095F"/>
    <w:rsid w:val="009010EF"/>
    <w:rsid w:val="009015A0"/>
    <w:rsid w:val="009025EA"/>
    <w:rsid w:val="009039EE"/>
    <w:rsid w:val="0090510C"/>
    <w:rsid w:val="00906D5C"/>
    <w:rsid w:val="00907B9D"/>
    <w:rsid w:val="009100A6"/>
    <w:rsid w:val="00910D55"/>
    <w:rsid w:val="0091107E"/>
    <w:rsid w:val="0091133B"/>
    <w:rsid w:val="0091224D"/>
    <w:rsid w:val="00913A92"/>
    <w:rsid w:val="00914687"/>
    <w:rsid w:val="00916CE1"/>
    <w:rsid w:val="00917FBC"/>
    <w:rsid w:val="00920D1A"/>
    <w:rsid w:val="0092170C"/>
    <w:rsid w:val="00921F33"/>
    <w:rsid w:val="00922812"/>
    <w:rsid w:val="00922D2F"/>
    <w:rsid w:val="0092311A"/>
    <w:rsid w:val="00925366"/>
    <w:rsid w:val="0092561F"/>
    <w:rsid w:val="00925957"/>
    <w:rsid w:val="009268A8"/>
    <w:rsid w:val="009275D0"/>
    <w:rsid w:val="009303F0"/>
    <w:rsid w:val="009313D6"/>
    <w:rsid w:val="00940246"/>
    <w:rsid w:val="00940CF1"/>
    <w:rsid w:val="009412B6"/>
    <w:rsid w:val="00943745"/>
    <w:rsid w:val="00943D91"/>
    <w:rsid w:val="00944227"/>
    <w:rsid w:val="00950412"/>
    <w:rsid w:val="00951C0F"/>
    <w:rsid w:val="00955169"/>
    <w:rsid w:val="0095557A"/>
    <w:rsid w:val="00955DB5"/>
    <w:rsid w:val="00955E0B"/>
    <w:rsid w:val="009623C6"/>
    <w:rsid w:val="00962A81"/>
    <w:rsid w:val="00965633"/>
    <w:rsid w:val="009664C5"/>
    <w:rsid w:val="009731A7"/>
    <w:rsid w:val="009767B4"/>
    <w:rsid w:val="00976819"/>
    <w:rsid w:val="00976A59"/>
    <w:rsid w:val="00976B50"/>
    <w:rsid w:val="009777A6"/>
    <w:rsid w:val="0098136A"/>
    <w:rsid w:val="00982D23"/>
    <w:rsid w:val="00984E7C"/>
    <w:rsid w:val="00987692"/>
    <w:rsid w:val="00990A66"/>
    <w:rsid w:val="009923D4"/>
    <w:rsid w:val="00992E9F"/>
    <w:rsid w:val="00993EBC"/>
    <w:rsid w:val="00994ABB"/>
    <w:rsid w:val="009968E9"/>
    <w:rsid w:val="009A1020"/>
    <w:rsid w:val="009A2DF6"/>
    <w:rsid w:val="009A2ED2"/>
    <w:rsid w:val="009A515E"/>
    <w:rsid w:val="009B0FD3"/>
    <w:rsid w:val="009B103C"/>
    <w:rsid w:val="009B521E"/>
    <w:rsid w:val="009B57A1"/>
    <w:rsid w:val="009B5C09"/>
    <w:rsid w:val="009C0C9E"/>
    <w:rsid w:val="009C0F17"/>
    <w:rsid w:val="009C1F9D"/>
    <w:rsid w:val="009C2A08"/>
    <w:rsid w:val="009C2D74"/>
    <w:rsid w:val="009C32B1"/>
    <w:rsid w:val="009C3B9B"/>
    <w:rsid w:val="009C6B3B"/>
    <w:rsid w:val="009C6CAA"/>
    <w:rsid w:val="009C713C"/>
    <w:rsid w:val="009D203B"/>
    <w:rsid w:val="009D6589"/>
    <w:rsid w:val="009D6F1B"/>
    <w:rsid w:val="009D707F"/>
    <w:rsid w:val="009D7F48"/>
    <w:rsid w:val="009E0076"/>
    <w:rsid w:val="009E03FA"/>
    <w:rsid w:val="009E1B3E"/>
    <w:rsid w:val="009E3A9C"/>
    <w:rsid w:val="009E4875"/>
    <w:rsid w:val="009F2158"/>
    <w:rsid w:val="009F2707"/>
    <w:rsid w:val="009F45F6"/>
    <w:rsid w:val="009F4C03"/>
    <w:rsid w:val="009F6394"/>
    <w:rsid w:val="009F671D"/>
    <w:rsid w:val="00A0127D"/>
    <w:rsid w:val="00A01A60"/>
    <w:rsid w:val="00A01F2A"/>
    <w:rsid w:val="00A071FD"/>
    <w:rsid w:val="00A12398"/>
    <w:rsid w:val="00A12DEF"/>
    <w:rsid w:val="00A12E62"/>
    <w:rsid w:val="00A13A67"/>
    <w:rsid w:val="00A16EBF"/>
    <w:rsid w:val="00A17DA9"/>
    <w:rsid w:val="00A23E50"/>
    <w:rsid w:val="00A2542C"/>
    <w:rsid w:val="00A264CD"/>
    <w:rsid w:val="00A27D56"/>
    <w:rsid w:val="00A30C0C"/>
    <w:rsid w:val="00A30E89"/>
    <w:rsid w:val="00A31F7A"/>
    <w:rsid w:val="00A3350A"/>
    <w:rsid w:val="00A34ACB"/>
    <w:rsid w:val="00A36508"/>
    <w:rsid w:val="00A4199A"/>
    <w:rsid w:val="00A447DB"/>
    <w:rsid w:val="00A4573F"/>
    <w:rsid w:val="00A45FE5"/>
    <w:rsid w:val="00A465E2"/>
    <w:rsid w:val="00A47D11"/>
    <w:rsid w:val="00A5035D"/>
    <w:rsid w:val="00A5141F"/>
    <w:rsid w:val="00A55101"/>
    <w:rsid w:val="00A565BA"/>
    <w:rsid w:val="00A62574"/>
    <w:rsid w:val="00A66B63"/>
    <w:rsid w:val="00A66D27"/>
    <w:rsid w:val="00A708C0"/>
    <w:rsid w:val="00A713B8"/>
    <w:rsid w:val="00A72A07"/>
    <w:rsid w:val="00A73881"/>
    <w:rsid w:val="00A7547D"/>
    <w:rsid w:val="00A76114"/>
    <w:rsid w:val="00A76D1F"/>
    <w:rsid w:val="00A80E98"/>
    <w:rsid w:val="00A82A8D"/>
    <w:rsid w:val="00A83E32"/>
    <w:rsid w:val="00A84E95"/>
    <w:rsid w:val="00A8566E"/>
    <w:rsid w:val="00A8566F"/>
    <w:rsid w:val="00A879CA"/>
    <w:rsid w:val="00A9382D"/>
    <w:rsid w:val="00A953C4"/>
    <w:rsid w:val="00A95E7A"/>
    <w:rsid w:val="00A96D67"/>
    <w:rsid w:val="00AA17AF"/>
    <w:rsid w:val="00AA215F"/>
    <w:rsid w:val="00AA3535"/>
    <w:rsid w:val="00AA40A0"/>
    <w:rsid w:val="00AA4FA1"/>
    <w:rsid w:val="00AA50B2"/>
    <w:rsid w:val="00AB042F"/>
    <w:rsid w:val="00AB139B"/>
    <w:rsid w:val="00AB16CD"/>
    <w:rsid w:val="00AB2D70"/>
    <w:rsid w:val="00AB327A"/>
    <w:rsid w:val="00AB32DE"/>
    <w:rsid w:val="00AB35A9"/>
    <w:rsid w:val="00AB51EA"/>
    <w:rsid w:val="00AB552C"/>
    <w:rsid w:val="00AB572E"/>
    <w:rsid w:val="00AB6B91"/>
    <w:rsid w:val="00AC12E7"/>
    <w:rsid w:val="00AC337A"/>
    <w:rsid w:val="00AC48C7"/>
    <w:rsid w:val="00AC5300"/>
    <w:rsid w:val="00AD08BE"/>
    <w:rsid w:val="00AD5049"/>
    <w:rsid w:val="00AD672D"/>
    <w:rsid w:val="00AD6C5D"/>
    <w:rsid w:val="00AD7C24"/>
    <w:rsid w:val="00AE0B79"/>
    <w:rsid w:val="00AE2ECB"/>
    <w:rsid w:val="00AE4844"/>
    <w:rsid w:val="00AE691B"/>
    <w:rsid w:val="00AE70FE"/>
    <w:rsid w:val="00AE7161"/>
    <w:rsid w:val="00AE7D1D"/>
    <w:rsid w:val="00AE7F8F"/>
    <w:rsid w:val="00AF450B"/>
    <w:rsid w:val="00B01994"/>
    <w:rsid w:val="00B0213B"/>
    <w:rsid w:val="00B034F4"/>
    <w:rsid w:val="00B0547D"/>
    <w:rsid w:val="00B062DF"/>
    <w:rsid w:val="00B07D9F"/>
    <w:rsid w:val="00B10075"/>
    <w:rsid w:val="00B10A61"/>
    <w:rsid w:val="00B10F5F"/>
    <w:rsid w:val="00B13BFC"/>
    <w:rsid w:val="00B14554"/>
    <w:rsid w:val="00B15C31"/>
    <w:rsid w:val="00B15FDA"/>
    <w:rsid w:val="00B16F9E"/>
    <w:rsid w:val="00B21725"/>
    <w:rsid w:val="00B246C1"/>
    <w:rsid w:val="00B25320"/>
    <w:rsid w:val="00B25414"/>
    <w:rsid w:val="00B26363"/>
    <w:rsid w:val="00B266A8"/>
    <w:rsid w:val="00B26B9E"/>
    <w:rsid w:val="00B26F02"/>
    <w:rsid w:val="00B3247D"/>
    <w:rsid w:val="00B34552"/>
    <w:rsid w:val="00B36442"/>
    <w:rsid w:val="00B37BA4"/>
    <w:rsid w:val="00B43DB9"/>
    <w:rsid w:val="00B4492E"/>
    <w:rsid w:val="00B44B68"/>
    <w:rsid w:val="00B465B4"/>
    <w:rsid w:val="00B51716"/>
    <w:rsid w:val="00B5189B"/>
    <w:rsid w:val="00B526C0"/>
    <w:rsid w:val="00B53D68"/>
    <w:rsid w:val="00B55601"/>
    <w:rsid w:val="00B55C21"/>
    <w:rsid w:val="00B66729"/>
    <w:rsid w:val="00B66AB1"/>
    <w:rsid w:val="00B6781A"/>
    <w:rsid w:val="00B70241"/>
    <w:rsid w:val="00B70BC0"/>
    <w:rsid w:val="00B70E84"/>
    <w:rsid w:val="00B71062"/>
    <w:rsid w:val="00B72F9A"/>
    <w:rsid w:val="00B73CFE"/>
    <w:rsid w:val="00B74D20"/>
    <w:rsid w:val="00B80C43"/>
    <w:rsid w:val="00B81C6A"/>
    <w:rsid w:val="00B83583"/>
    <w:rsid w:val="00B8653C"/>
    <w:rsid w:val="00B91478"/>
    <w:rsid w:val="00B945B1"/>
    <w:rsid w:val="00B95780"/>
    <w:rsid w:val="00B96628"/>
    <w:rsid w:val="00B974E4"/>
    <w:rsid w:val="00B97F00"/>
    <w:rsid w:val="00BA06CF"/>
    <w:rsid w:val="00BA172B"/>
    <w:rsid w:val="00BA416B"/>
    <w:rsid w:val="00BA4C7B"/>
    <w:rsid w:val="00BA505E"/>
    <w:rsid w:val="00BA7945"/>
    <w:rsid w:val="00BB02CC"/>
    <w:rsid w:val="00BB0640"/>
    <w:rsid w:val="00BB1ADF"/>
    <w:rsid w:val="00BB313D"/>
    <w:rsid w:val="00BB329C"/>
    <w:rsid w:val="00BB33D5"/>
    <w:rsid w:val="00BB3D57"/>
    <w:rsid w:val="00BB52E3"/>
    <w:rsid w:val="00BB7B47"/>
    <w:rsid w:val="00BB7B8E"/>
    <w:rsid w:val="00BC0367"/>
    <w:rsid w:val="00BC0D6B"/>
    <w:rsid w:val="00BC7075"/>
    <w:rsid w:val="00BD1192"/>
    <w:rsid w:val="00BD3531"/>
    <w:rsid w:val="00BD4BF6"/>
    <w:rsid w:val="00BD7004"/>
    <w:rsid w:val="00BE026D"/>
    <w:rsid w:val="00BE02B3"/>
    <w:rsid w:val="00BE4719"/>
    <w:rsid w:val="00BE633A"/>
    <w:rsid w:val="00BF010F"/>
    <w:rsid w:val="00BF07D7"/>
    <w:rsid w:val="00BF0D52"/>
    <w:rsid w:val="00BF228D"/>
    <w:rsid w:val="00BF3824"/>
    <w:rsid w:val="00BF7BD5"/>
    <w:rsid w:val="00C004C1"/>
    <w:rsid w:val="00C01789"/>
    <w:rsid w:val="00C017CD"/>
    <w:rsid w:val="00C01964"/>
    <w:rsid w:val="00C01E88"/>
    <w:rsid w:val="00C10501"/>
    <w:rsid w:val="00C10C09"/>
    <w:rsid w:val="00C10D13"/>
    <w:rsid w:val="00C10DF7"/>
    <w:rsid w:val="00C13EA2"/>
    <w:rsid w:val="00C147F9"/>
    <w:rsid w:val="00C14CDD"/>
    <w:rsid w:val="00C14FCF"/>
    <w:rsid w:val="00C166CE"/>
    <w:rsid w:val="00C173A2"/>
    <w:rsid w:val="00C17E71"/>
    <w:rsid w:val="00C20808"/>
    <w:rsid w:val="00C22AE7"/>
    <w:rsid w:val="00C2432F"/>
    <w:rsid w:val="00C246A4"/>
    <w:rsid w:val="00C257C2"/>
    <w:rsid w:val="00C27B96"/>
    <w:rsid w:val="00C27C88"/>
    <w:rsid w:val="00C30455"/>
    <w:rsid w:val="00C30884"/>
    <w:rsid w:val="00C320D1"/>
    <w:rsid w:val="00C334C2"/>
    <w:rsid w:val="00C355E3"/>
    <w:rsid w:val="00C36E31"/>
    <w:rsid w:val="00C37D39"/>
    <w:rsid w:val="00C473E4"/>
    <w:rsid w:val="00C50DA8"/>
    <w:rsid w:val="00C54007"/>
    <w:rsid w:val="00C54E18"/>
    <w:rsid w:val="00C55581"/>
    <w:rsid w:val="00C56A44"/>
    <w:rsid w:val="00C62961"/>
    <w:rsid w:val="00C641A6"/>
    <w:rsid w:val="00C64C28"/>
    <w:rsid w:val="00C65160"/>
    <w:rsid w:val="00C65BDA"/>
    <w:rsid w:val="00C67C3E"/>
    <w:rsid w:val="00C7489B"/>
    <w:rsid w:val="00C76A57"/>
    <w:rsid w:val="00C7747C"/>
    <w:rsid w:val="00C814DC"/>
    <w:rsid w:val="00C83D5C"/>
    <w:rsid w:val="00C84D27"/>
    <w:rsid w:val="00C8748E"/>
    <w:rsid w:val="00C94ADF"/>
    <w:rsid w:val="00C97830"/>
    <w:rsid w:val="00CA1E2E"/>
    <w:rsid w:val="00CA241F"/>
    <w:rsid w:val="00CA330A"/>
    <w:rsid w:val="00CA54E9"/>
    <w:rsid w:val="00CA5664"/>
    <w:rsid w:val="00CA6F77"/>
    <w:rsid w:val="00CA78F0"/>
    <w:rsid w:val="00CA7D96"/>
    <w:rsid w:val="00CB3934"/>
    <w:rsid w:val="00CB3CF9"/>
    <w:rsid w:val="00CB5186"/>
    <w:rsid w:val="00CB6A31"/>
    <w:rsid w:val="00CB70DF"/>
    <w:rsid w:val="00CB7837"/>
    <w:rsid w:val="00CB7872"/>
    <w:rsid w:val="00CB795A"/>
    <w:rsid w:val="00CB7E90"/>
    <w:rsid w:val="00CC1AAF"/>
    <w:rsid w:val="00CC2935"/>
    <w:rsid w:val="00CC31D8"/>
    <w:rsid w:val="00CC3751"/>
    <w:rsid w:val="00CC44D7"/>
    <w:rsid w:val="00CD0240"/>
    <w:rsid w:val="00CD19E2"/>
    <w:rsid w:val="00CD27CB"/>
    <w:rsid w:val="00CD4C33"/>
    <w:rsid w:val="00CD5112"/>
    <w:rsid w:val="00CD5372"/>
    <w:rsid w:val="00CD6245"/>
    <w:rsid w:val="00CD7E0B"/>
    <w:rsid w:val="00CE108C"/>
    <w:rsid w:val="00CE1F16"/>
    <w:rsid w:val="00CE2EC5"/>
    <w:rsid w:val="00CE4C1F"/>
    <w:rsid w:val="00CE60BD"/>
    <w:rsid w:val="00CF1116"/>
    <w:rsid w:val="00CF2C5C"/>
    <w:rsid w:val="00CF5FDC"/>
    <w:rsid w:val="00CF74A7"/>
    <w:rsid w:val="00CF75D5"/>
    <w:rsid w:val="00D00473"/>
    <w:rsid w:val="00D00A15"/>
    <w:rsid w:val="00D00ACE"/>
    <w:rsid w:val="00D00CFD"/>
    <w:rsid w:val="00D031B0"/>
    <w:rsid w:val="00D06A35"/>
    <w:rsid w:val="00D110D0"/>
    <w:rsid w:val="00D12764"/>
    <w:rsid w:val="00D12949"/>
    <w:rsid w:val="00D12B77"/>
    <w:rsid w:val="00D134EF"/>
    <w:rsid w:val="00D1423F"/>
    <w:rsid w:val="00D14D0B"/>
    <w:rsid w:val="00D15A1F"/>
    <w:rsid w:val="00D169D8"/>
    <w:rsid w:val="00D16B92"/>
    <w:rsid w:val="00D175AA"/>
    <w:rsid w:val="00D209C2"/>
    <w:rsid w:val="00D213B7"/>
    <w:rsid w:val="00D23911"/>
    <w:rsid w:val="00D23C45"/>
    <w:rsid w:val="00D25F4F"/>
    <w:rsid w:val="00D26BF7"/>
    <w:rsid w:val="00D3122B"/>
    <w:rsid w:val="00D32B17"/>
    <w:rsid w:val="00D3334A"/>
    <w:rsid w:val="00D348C9"/>
    <w:rsid w:val="00D373F8"/>
    <w:rsid w:val="00D401F4"/>
    <w:rsid w:val="00D40B41"/>
    <w:rsid w:val="00D43591"/>
    <w:rsid w:val="00D45989"/>
    <w:rsid w:val="00D50BC6"/>
    <w:rsid w:val="00D54214"/>
    <w:rsid w:val="00D547AD"/>
    <w:rsid w:val="00D54DCA"/>
    <w:rsid w:val="00D550C4"/>
    <w:rsid w:val="00D60276"/>
    <w:rsid w:val="00D6054B"/>
    <w:rsid w:val="00D60E8C"/>
    <w:rsid w:val="00D62265"/>
    <w:rsid w:val="00D6376A"/>
    <w:rsid w:val="00D648D3"/>
    <w:rsid w:val="00D65E4E"/>
    <w:rsid w:val="00D703C3"/>
    <w:rsid w:val="00D73EBE"/>
    <w:rsid w:val="00D75290"/>
    <w:rsid w:val="00D75882"/>
    <w:rsid w:val="00D75AF8"/>
    <w:rsid w:val="00D762B7"/>
    <w:rsid w:val="00D76BB5"/>
    <w:rsid w:val="00D823DA"/>
    <w:rsid w:val="00D82E1D"/>
    <w:rsid w:val="00D869F6"/>
    <w:rsid w:val="00D86A92"/>
    <w:rsid w:val="00D879CF"/>
    <w:rsid w:val="00D91CE9"/>
    <w:rsid w:val="00D94F4A"/>
    <w:rsid w:val="00D95F2A"/>
    <w:rsid w:val="00D9710B"/>
    <w:rsid w:val="00DA2F36"/>
    <w:rsid w:val="00DA69D8"/>
    <w:rsid w:val="00DB021E"/>
    <w:rsid w:val="00DB0D06"/>
    <w:rsid w:val="00DB0FDA"/>
    <w:rsid w:val="00DB1DA4"/>
    <w:rsid w:val="00DB319A"/>
    <w:rsid w:val="00DB3EDF"/>
    <w:rsid w:val="00DB4E04"/>
    <w:rsid w:val="00DB574D"/>
    <w:rsid w:val="00DB6B4D"/>
    <w:rsid w:val="00DB6EF2"/>
    <w:rsid w:val="00DB72F9"/>
    <w:rsid w:val="00DC3C6D"/>
    <w:rsid w:val="00DC727E"/>
    <w:rsid w:val="00DC764E"/>
    <w:rsid w:val="00DD12EF"/>
    <w:rsid w:val="00DD1A47"/>
    <w:rsid w:val="00DD2512"/>
    <w:rsid w:val="00DD255A"/>
    <w:rsid w:val="00DD53D2"/>
    <w:rsid w:val="00DD578C"/>
    <w:rsid w:val="00DE345D"/>
    <w:rsid w:val="00DE6889"/>
    <w:rsid w:val="00DF0457"/>
    <w:rsid w:val="00DF25A0"/>
    <w:rsid w:val="00DF399C"/>
    <w:rsid w:val="00DF553C"/>
    <w:rsid w:val="00DF76B7"/>
    <w:rsid w:val="00E01E1E"/>
    <w:rsid w:val="00E02FBE"/>
    <w:rsid w:val="00E07AE8"/>
    <w:rsid w:val="00E100B0"/>
    <w:rsid w:val="00E107BF"/>
    <w:rsid w:val="00E1112E"/>
    <w:rsid w:val="00E113E3"/>
    <w:rsid w:val="00E154B0"/>
    <w:rsid w:val="00E260C2"/>
    <w:rsid w:val="00E30AF2"/>
    <w:rsid w:val="00E3156B"/>
    <w:rsid w:val="00E31BE9"/>
    <w:rsid w:val="00E31EEA"/>
    <w:rsid w:val="00E32C2E"/>
    <w:rsid w:val="00E33ABA"/>
    <w:rsid w:val="00E33D19"/>
    <w:rsid w:val="00E3446B"/>
    <w:rsid w:val="00E35616"/>
    <w:rsid w:val="00E41B8D"/>
    <w:rsid w:val="00E421AA"/>
    <w:rsid w:val="00E425BF"/>
    <w:rsid w:val="00E4308E"/>
    <w:rsid w:val="00E449D8"/>
    <w:rsid w:val="00E4508B"/>
    <w:rsid w:val="00E45AB6"/>
    <w:rsid w:val="00E46F12"/>
    <w:rsid w:val="00E50548"/>
    <w:rsid w:val="00E5167A"/>
    <w:rsid w:val="00E52567"/>
    <w:rsid w:val="00E52F84"/>
    <w:rsid w:val="00E5362B"/>
    <w:rsid w:val="00E53CB6"/>
    <w:rsid w:val="00E56435"/>
    <w:rsid w:val="00E56591"/>
    <w:rsid w:val="00E56770"/>
    <w:rsid w:val="00E6019E"/>
    <w:rsid w:val="00E61B8D"/>
    <w:rsid w:val="00E6277D"/>
    <w:rsid w:val="00E63177"/>
    <w:rsid w:val="00E642A3"/>
    <w:rsid w:val="00E65904"/>
    <w:rsid w:val="00E666F9"/>
    <w:rsid w:val="00E709D7"/>
    <w:rsid w:val="00E710E5"/>
    <w:rsid w:val="00E730A6"/>
    <w:rsid w:val="00E757EA"/>
    <w:rsid w:val="00E8044F"/>
    <w:rsid w:val="00E8082A"/>
    <w:rsid w:val="00E844FE"/>
    <w:rsid w:val="00E868A2"/>
    <w:rsid w:val="00E86D6A"/>
    <w:rsid w:val="00E8741E"/>
    <w:rsid w:val="00E87523"/>
    <w:rsid w:val="00E90214"/>
    <w:rsid w:val="00E90FCD"/>
    <w:rsid w:val="00E912F0"/>
    <w:rsid w:val="00E91CAA"/>
    <w:rsid w:val="00E92718"/>
    <w:rsid w:val="00E927AA"/>
    <w:rsid w:val="00E92D57"/>
    <w:rsid w:val="00E9337A"/>
    <w:rsid w:val="00E958B8"/>
    <w:rsid w:val="00EA1C78"/>
    <w:rsid w:val="00EA3478"/>
    <w:rsid w:val="00EA36CE"/>
    <w:rsid w:val="00EA37D8"/>
    <w:rsid w:val="00EB02EA"/>
    <w:rsid w:val="00EB0764"/>
    <w:rsid w:val="00EB2B88"/>
    <w:rsid w:val="00EB471D"/>
    <w:rsid w:val="00EB5131"/>
    <w:rsid w:val="00EB6085"/>
    <w:rsid w:val="00EB79CF"/>
    <w:rsid w:val="00EC0377"/>
    <w:rsid w:val="00EC129F"/>
    <w:rsid w:val="00EC37D6"/>
    <w:rsid w:val="00EC5671"/>
    <w:rsid w:val="00EC5697"/>
    <w:rsid w:val="00EC58F0"/>
    <w:rsid w:val="00EC5ABC"/>
    <w:rsid w:val="00ED2B89"/>
    <w:rsid w:val="00ED6153"/>
    <w:rsid w:val="00EE0AB0"/>
    <w:rsid w:val="00EE0FBC"/>
    <w:rsid w:val="00EE16F3"/>
    <w:rsid w:val="00EE1B2F"/>
    <w:rsid w:val="00EE4E12"/>
    <w:rsid w:val="00EE4E30"/>
    <w:rsid w:val="00EE68D3"/>
    <w:rsid w:val="00EE71D8"/>
    <w:rsid w:val="00EF5838"/>
    <w:rsid w:val="00EF7336"/>
    <w:rsid w:val="00F0119C"/>
    <w:rsid w:val="00F0692F"/>
    <w:rsid w:val="00F06B38"/>
    <w:rsid w:val="00F10EB8"/>
    <w:rsid w:val="00F10FE8"/>
    <w:rsid w:val="00F12990"/>
    <w:rsid w:val="00F1480A"/>
    <w:rsid w:val="00F14AE6"/>
    <w:rsid w:val="00F15506"/>
    <w:rsid w:val="00F15B0A"/>
    <w:rsid w:val="00F1647E"/>
    <w:rsid w:val="00F168E7"/>
    <w:rsid w:val="00F2410B"/>
    <w:rsid w:val="00F25972"/>
    <w:rsid w:val="00F261C1"/>
    <w:rsid w:val="00F27451"/>
    <w:rsid w:val="00F306DF"/>
    <w:rsid w:val="00F313B5"/>
    <w:rsid w:val="00F345F7"/>
    <w:rsid w:val="00F35F64"/>
    <w:rsid w:val="00F3634C"/>
    <w:rsid w:val="00F36486"/>
    <w:rsid w:val="00F4165A"/>
    <w:rsid w:val="00F4263D"/>
    <w:rsid w:val="00F431BB"/>
    <w:rsid w:val="00F43566"/>
    <w:rsid w:val="00F4375F"/>
    <w:rsid w:val="00F43945"/>
    <w:rsid w:val="00F4449D"/>
    <w:rsid w:val="00F4512C"/>
    <w:rsid w:val="00F45A60"/>
    <w:rsid w:val="00F4610B"/>
    <w:rsid w:val="00F469A2"/>
    <w:rsid w:val="00F46F65"/>
    <w:rsid w:val="00F47172"/>
    <w:rsid w:val="00F47816"/>
    <w:rsid w:val="00F510F5"/>
    <w:rsid w:val="00F52258"/>
    <w:rsid w:val="00F534C3"/>
    <w:rsid w:val="00F53CD5"/>
    <w:rsid w:val="00F542AF"/>
    <w:rsid w:val="00F54701"/>
    <w:rsid w:val="00F56F9B"/>
    <w:rsid w:val="00F57778"/>
    <w:rsid w:val="00F57C55"/>
    <w:rsid w:val="00F61839"/>
    <w:rsid w:val="00F63231"/>
    <w:rsid w:val="00F63481"/>
    <w:rsid w:val="00F63AB4"/>
    <w:rsid w:val="00F6572A"/>
    <w:rsid w:val="00F7217A"/>
    <w:rsid w:val="00F74FB1"/>
    <w:rsid w:val="00F76228"/>
    <w:rsid w:val="00F76CFA"/>
    <w:rsid w:val="00F77132"/>
    <w:rsid w:val="00F77E07"/>
    <w:rsid w:val="00F80238"/>
    <w:rsid w:val="00F81A4B"/>
    <w:rsid w:val="00F84D50"/>
    <w:rsid w:val="00F90235"/>
    <w:rsid w:val="00F90F8F"/>
    <w:rsid w:val="00F91054"/>
    <w:rsid w:val="00F910EB"/>
    <w:rsid w:val="00F932C5"/>
    <w:rsid w:val="00F93571"/>
    <w:rsid w:val="00F93FBB"/>
    <w:rsid w:val="00F95D3D"/>
    <w:rsid w:val="00FA1EFF"/>
    <w:rsid w:val="00FA2A6A"/>
    <w:rsid w:val="00FA382A"/>
    <w:rsid w:val="00FA4289"/>
    <w:rsid w:val="00FA4479"/>
    <w:rsid w:val="00FA4819"/>
    <w:rsid w:val="00FA51FB"/>
    <w:rsid w:val="00FB1CD6"/>
    <w:rsid w:val="00FB1F43"/>
    <w:rsid w:val="00FB22A8"/>
    <w:rsid w:val="00FB2791"/>
    <w:rsid w:val="00FB4B20"/>
    <w:rsid w:val="00FB53CA"/>
    <w:rsid w:val="00FB5FC2"/>
    <w:rsid w:val="00FC0A6E"/>
    <w:rsid w:val="00FC0F97"/>
    <w:rsid w:val="00FC12A2"/>
    <w:rsid w:val="00FC355C"/>
    <w:rsid w:val="00FC3696"/>
    <w:rsid w:val="00FC3B09"/>
    <w:rsid w:val="00FC3BDC"/>
    <w:rsid w:val="00FC59C7"/>
    <w:rsid w:val="00FC69AC"/>
    <w:rsid w:val="00FC69B5"/>
    <w:rsid w:val="00FD0C39"/>
    <w:rsid w:val="00FD1AFF"/>
    <w:rsid w:val="00FD219C"/>
    <w:rsid w:val="00FD2592"/>
    <w:rsid w:val="00FD35AC"/>
    <w:rsid w:val="00FD601D"/>
    <w:rsid w:val="00FD66B3"/>
    <w:rsid w:val="00FD6E34"/>
    <w:rsid w:val="00FD7E6F"/>
    <w:rsid w:val="00FE5954"/>
    <w:rsid w:val="00FE5B22"/>
    <w:rsid w:val="00FE5BDC"/>
    <w:rsid w:val="00FE6D7A"/>
    <w:rsid w:val="00FE6E48"/>
    <w:rsid w:val="00FF4C00"/>
    <w:rsid w:val="00FF51C2"/>
    <w:rsid w:val="00FF5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 w:qFormat="1"/>
    <w:lsdException w:name="annotation text" w:uiPriority="0"/>
    <w:lsdException w:name="header" w:uiPriority="0"/>
    <w:lsdException w:name="footer" w:uiPriority="0"/>
    <w:lsdException w:name="caption" w:semiHidden="0" w:uiPriority="0" w:unhideWhenUsed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Date" w:uiPriority="0"/>
    <w:lsdException w:name="Body Tex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Web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B53D68"/>
    <w:pPr>
      <w:spacing w:beforeLines="25" w:afterLines="25" w:line="300" w:lineRule="auto"/>
    </w:pPr>
    <w:rPr>
      <w:rFonts w:ascii="Arial" w:hAnsi="Arial"/>
      <w:sz w:val="24"/>
      <w:szCs w:val="24"/>
      <w:lang w:eastAsia="en-US"/>
    </w:rPr>
  </w:style>
  <w:style w:type="paragraph" w:styleId="10">
    <w:name w:val="heading 1"/>
    <w:aliases w:val="北科汇智标题1"/>
    <w:basedOn w:val="a0"/>
    <w:next w:val="NormalIndent1"/>
    <w:link w:val="1Char"/>
    <w:qFormat/>
    <w:rsid w:val="00E844FE"/>
    <w:pPr>
      <w:keepNext/>
      <w:numPr>
        <w:numId w:val="5"/>
      </w:numPr>
      <w:spacing w:beforeLines="0" w:afterLines="0"/>
      <w:outlineLvl w:val="0"/>
    </w:pPr>
    <w:rPr>
      <w:b/>
      <w:bCs/>
      <w:kern w:val="32"/>
      <w:sz w:val="28"/>
      <w:szCs w:val="32"/>
    </w:rPr>
  </w:style>
  <w:style w:type="paragraph" w:styleId="2">
    <w:name w:val="heading 2"/>
    <w:aliases w:val="北科汇智标题 2"/>
    <w:basedOn w:val="a0"/>
    <w:next w:val="NormalIndent1"/>
    <w:link w:val="2Char"/>
    <w:qFormat/>
    <w:rsid w:val="00E844FE"/>
    <w:pPr>
      <w:keepNext/>
      <w:numPr>
        <w:ilvl w:val="1"/>
        <w:numId w:val="5"/>
      </w:numPr>
      <w:spacing w:beforeLines="0" w:afterLines="0"/>
      <w:outlineLvl w:val="1"/>
    </w:pPr>
    <w:rPr>
      <w:b/>
      <w:bCs/>
      <w:iCs/>
      <w:kern w:val="2"/>
      <w:szCs w:val="28"/>
    </w:rPr>
  </w:style>
  <w:style w:type="paragraph" w:styleId="30">
    <w:name w:val="heading 3"/>
    <w:aliases w:val="北科汇智标题 3"/>
    <w:basedOn w:val="a0"/>
    <w:next w:val="NormalIndent1"/>
    <w:link w:val="3Char"/>
    <w:qFormat/>
    <w:rsid w:val="00E844FE"/>
    <w:pPr>
      <w:keepNext/>
      <w:numPr>
        <w:ilvl w:val="2"/>
        <w:numId w:val="5"/>
      </w:numPr>
      <w:spacing w:beforeLines="0" w:afterLines="0"/>
      <w:outlineLvl w:val="2"/>
    </w:pPr>
    <w:rPr>
      <w:b/>
      <w:szCs w:val="26"/>
    </w:rPr>
  </w:style>
  <w:style w:type="paragraph" w:styleId="4">
    <w:name w:val="heading 4"/>
    <w:basedOn w:val="a0"/>
    <w:next w:val="NormalIndent1"/>
    <w:link w:val="4Char"/>
    <w:autoRedefine/>
    <w:qFormat/>
    <w:rsid w:val="007240E6"/>
    <w:pPr>
      <w:keepNext/>
      <w:keepLines/>
      <w:widowControl w:val="0"/>
      <w:numPr>
        <w:ilvl w:val="3"/>
        <w:numId w:val="5"/>
      </w:numPr>
      <w:spacing w:beforeLines="0" w:afterLines="0" w:line="360" w:lineRule="auto"/>
      <w:jc w:val="both"/>
      <w:outlineLvl w:val="3"/>
    </w:pPr>
    <w:rPr>
      <w:rFonts w:ascii="Calibri" w:hAnsi="Calibri"/>
      <w:b/>
      <w:bCs/>
      <w:color w:val="000000"/>
      <w:sz w:val="28"/>
      <w:szCs w:val="28"/>
    </w:rPr>
  </w:style>
  <w:style w:type="paragraph" w:styleId="5">
    <w:name w:val="heading 5"/>
    <w:basedOn w:val="a0"/>
    <w:next w:val="NormalIndent1"/>
    <w:link w:val="5Char"/>
    <w:uiPriority w:val="99"/>
    <w:qFormat/>
    <w:rsid w:val="00E844FE"/>
    <w:pPr>
      <w:numPr>
        <w:ilvl w:val="4"/>
        <w:numId w:val="5"/>
      </w:numPr>
      <w:spacing w:beforeLines="0" w:afterLines="0"/>
      <w:outlineLvl w:val="4"/>
    </w:pPr>
    <w:rPr>
      <w:b/>
      <w:bCs/>
      <w:iCs/>
      <w:color w:val="000000"/>
      <w:szCs w:val="26"/>
    </w:rPr>
  </w:style>
  <w:style w:type="paragraph" w:styleId="6">
    <w:name w:val="heading 6"/>
    <w:basedOn w:val="a0"/>
    <w:next w:val="NormalIndent1"/>
    <w:link w:val="6Char"/>
    <w:qFormat/>
    <w:rsid w:val="00E844FE"/>
    <w:pPr>
      <w:numPr>
        <w:ilvl w:val="5"/>
        <w:numId w:val="5"/>
      </w:numPr>
      <w:spacing w:beforeLines="0" w:afterLines="0"/>
      <w:outlineLvl w:val="5"/>
    </w:pPr>
    <w:rPr>
      <w:b/>
      <w:bCs/>
      <w:szCs w:val="22"/>
    </w:rPr>
  </w:style>
  <w:style w:type="paragraph" w:styleId="7">
    <w:name w:val="heading 7"/>
    <w:basedOn w:val="a0"/>
    <w:next w:val="NormalIndent1"/>
    <w:link w:val="7Char"/>
    <w:qFormat/>
    <w:rsid w:val="00E844FE"/>
    <w:pPr>
      <w:numPr>
        <w:ilvl w:val="6"/>
        <w:numId w:val="5"/>
      </w:numPr>
      <w:spacing w:beforeLines="0" w:afterLines="0"/>
      <w:outlineLvl w:val="6"/>
    </w:pPr>
    <w:rPr>
      <w:b/>
    </w:rPr>
  </w:style>
  <w:style w:type="paragraph" w:styleId="8">
    <w:name w:val="heading 8"/>
    <w:basedOn w:val="a0"/>
    <w:next w:val="NormalIndent1"/>
    <w:link w:val="8Char"/>
    <w:qFormat/>
    <w:rsid w:val="00E844FE"/>
    <w:pPr>
      <w:numPr>
        <w:ilvl w:val="7"/>
        <w:numId w:val="5"/>
      </w:numPr>
      <w:spacing w:beforeLines="0" w:afterLines="0"/>
      <w:outlineLvl w:val="7"/>
    </w:pPr>
    <w:rPr>
      <w:b/>
      <w:iCs/>
    </w:rPr>
  </w:style>
  <w:style w:type="paragraph" w:styleId="9">
    <w:name w:val="heading 9"/>
    <w:basedOn w:val="a0"/>
    <w:next w:val="NormalIndent1"/>
    <w:link w:val="9Char"/>
    <w:qFormat/>
    <w:rsid w:val="00E844FE"/>
    <w:pPr>
      <w:numPr>
        <w:ilvl w:val="8"/>
        <w:numId w:val="5"/>
      </w:numPr>
      <w:spacing w:beforeLines="0" w:afterLines="0"/>
      <w:outlineLvl w:val="8"/>
    </w:pPr>
    <w:rPr>
      <w:b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sid w:val="00E844FE"/>
    <w:rPr>
      <w:rFonts w:cs="Times New Roman"/>
      <w:b/>
      <w:bCs/>
    </w:rPr>
  </w:style>
  <w:style w:type="character" w:styleId="a5">
    <w:name w:val="Hyperlink"/>
    <w:uiPriority w:val="99"/>
    <w:rsid w:val="00E844FE"/>
    <w:rPr>
      <w:rFonts w:cs="Times New Roman"/>
      <w:color w:val="0000FF"/>
      <w:u w:val="single"/>
    </w:rPr>
  </w:style>
  <w:style w:type="character" w:styleId="a6">
    <w:name w:val="Emphasis"/>
    <w:uiPriority w:val="20"/>
    <w:qFormat/>
    <w:rsid w:val="00E844FE"/>
    <w:rPr>
      <w:rFonts w:ascii="Calibri" w:hAnsi="Calibri" w:cs="Times New Roman"/>
      <w:b/>
      <w:i/>
      <w:iCs/>
    </w:rPr>
  </w:style>
  <w:style w:type="character" w:customStyle="1" w:styleId="1Char">
    <w:name w:val="标题 1 Char"/>
    <w:aliases w:val="北科汇智标题1 Char"/>
    <w:link w:val="10"/>
    <w:rsid w:val="00E844FE"/>
    <w:rPr>
      <w:rFonts w:ascii="Arial" w:hAnsi="Arial"/>
      <w:b/>
      <w:bCs/>
      <w:kern w:val="32"/>
      <w:sz w:val="28"/>
      <w:szCs w:val="32"/>
      <w:lang w:eastAsia="en-US"/>
    </w:rPr>
  </w:style>
  <w:style w:type="character" w:customStyle="1" w:styleId="2Char">
    <w:name w:val="标题 2 Char"/>
    <w:aliases w:val="北科汇智标题 2 Char"/>
    <w:link w:val="2"/>
    <w:rsid w:val="00E844FE"/>
    <w:rPr>
      <w:rFonts w:ascii="Arial" w:hAnsi="Arial"/>
      <w:b/>
      <w:bCs/>
      <w:iCs/>
      <w:kern w:val="2"/>
      <w:sz w:val="24"/>
      <w:szCs w:val="28"/>
      <w:lang w:eastAsia="en-US"/>
    </w:rPr>
  </w:style>
  <w:style w:type="character" w:customStyle="1" w:styleId="3Char">
    <w:name w:val="标题 3 Char"/>
    <w:aliases w:val="北科汇智标题 3 Char"/>
    <w:link w:val="30"/>
    <w:rsid w:val="00E844FE"/>
    <w:rPr>
      <w:rFonts w:ascii="Arial" w:hAnsi="Arial"/>
      <w:b/>
      <w:sz w:val="24"/>
      <w:szCs w:val="26"/>
      <w:lang w:eastAsia="en-US"/>
    </w:rPr>
  </w:style>
  <w:style w:type="character" w:customStyle="1" w:styleId="4Char">
    <w:name w:val="标题 4 Char"/>
    <w:link w:val="4"/>
    <w:rsid w:val="007240E6"/>
    <w:rPr>
      <w:rFonts w:ascii="Calibri" w:hAnsi="Calibri"/>
      <w:b/>
      <w:bCs/>
      <w:color w:val="000000"/>
      <w:sz w:val="28"/>
      <w:szCs w:val="28"/>
    </w:rPr>
  </w:style>
  <w:style w:type="character" w:customStyle="1" w:styleId="5Char">
    <w:name w:val="标题 5 Char"/>
    <w:link w:val="5"/>
    <w:uiPriority w:val="99"/>
    <w:rsid w:val="00E844FE"/>
    <w:rPr>
      <w:rFonts w:ascii="Arial" w:hAnsi="Arial"/>
      <w:b/>
      <w:bCs/>
      <w:iCs/>
      <w:color w:val="000000"/>
      <w:sz w:val="24"/>
      <w:szCs w:val="26"/>
      <w:lang w:eastAsia="en-US"/>
    </w:rPr>
  </w:style>
  <w:style w:type="character" w:customStyle="1" w:styleId="6Char">
    <w:name w:val="标题 6 Char"/>
    <w:link w:val="6"/>
    <w:rsid w:val="00E844FE"/>
    <w:rPr>
      <w:rFonts w:ascii="Arial" w:hAnsi="Arial"/>
      <w:b/>
      <w:bCs/>
      <w:sz w:val="24"/>
      <w:szCs w:val="22"/>
      <w:lang w:eastAsia="en-US"/>
    </w:rPr>
  </w:style>
  <w:style w:type="character" w:customStyle="1" w:styleId="7Char">
    <w:name w:val="标题 7 Char"/>
    <w:link w:val="7"/>
    <w:rsid w:val="00E844FE"/>
    <w:rPr>
      <w:rFonts w:ascii="Arial" w:hAnsi="Arial"/>
      <w:b/>
      <w:sz w:val="24"/>
      <w:szCs w:val="24"/>
      <w:lang w:eastAsia="en-US"/>
    </w:rPr>
  </w:style>
  <w:style w:type="character" w:customStyle="1" w:styleId="8Char">
    <w:name w:val="标题 8 Char"/>
    <w:link w:val="8"/>
    <w:rsid w:val="00E844FE"/>
    <w:rPr>
      <w:rFonts w:ascii="Arial" w:hAnsi="Arial"/>
      <w:b/>
      <w:iCs/>
      <w:sz w:val="24"/>
      <w:szCs w:val="24"/>
      <w:lang w:eastAsia="en-US"/>
    </w:rPr>
  </w:style>
  <w:style w:type="character" w:customStyle="1" w:styleId="9Char">
    <w:name w:val="标题 9 Char"/>
    <w:link w:val="9"/>
    <w:rsid w:val="00E844FE"/>
    <w:rPr>
      <w:rFonts w:ascii="Arial" w:hAnsi="Arial"/>
      <w:b/>
      <w:sz w:val="24"/>
      <w:szCs w:val="22"/>
      <w:lang w:eastAsia="en-US"/>
    </w:rPr>
  </w:style>
  <w:style w:type="character" w:customStyle="1" w:styleId="Char">
    <w:name w:val="标题 Char"/>
    <w:link w:val="a7"/>
    <w:rsid w:val="00E844FE"/>
    <w:rPr>
      <w:rFonts w:ascii="Arial" w:eastAsia="黑体" w:hAnsi="Arial"/>
      <w:b/>
      <w:bCs/>
      <w:color w:val="000000"/>
      <w:kern w:val="28"/>
      <w:sz w:val="48"/>
      <w:szCs w:val="48"/>
    </w:rPr>
  </w:style>
  <w:style w:type="character" w:customStyle="1" w:styleId="Char0">
    <w:name w:val="文档结构图 Char"/>
    <w:link w:val="DocumentMap1"/>
    <w:rsid w:val="00E844FE"/>
    <w:rPr>
      <w:rFonts w:ascii="宋体" w:cs="Times New Roman"/>
      <w:kern w:val="2"/>
      <w:sz w:val="18"/>
      <w:szCs w:val="18"/>
    </w:rPr>
  </w:style>
  <w:style w:type="character" w:customStyle="1" w:styleId="Char1">
    <w:name w:val="页眉 Char"/>
    <w:link w:val="a8"/>
    <w:rsid w:val="00E844FE"/>
    <w:rPr>
      <w:rFonts w:ascii="Times New Roman" w:hAnsi="Times New Roman" w:cs="Times New Roman"/>
      <w:kern w:val="2"/>
      <w:sz w:val="18"/>
      <w:szCs w:val="18"/>
    </w:rPr>
  </w:style>
  <w:style w:type="character" w:customStyle="1" w:styleId="Char2">
    <w:name w:val="页脚 Char"/>
    <w:link w:val="a9"/>
    <w:rsid w:val="00E844FE"/>
    <w:rPr>
      <w:rFonts w:ascii="Times New Roman" w:hAnsi="Times New Roman" w:cs="Times New Roman"/>
      <w:kern w:val="2"/>
      <w:sz w:val="18"/>
      <w:szCs w:val="18"/>
    </w:rPr>
  </w:style>
  <w:style w:type="character" w:customStyle="1" w:styleId="Char3">
    <w:name w:val="批注框文本 Char"/>
    <w:link w:val="aa"/>
    <w:rsid w:val="00E844FE"/>
    <w:rPr>
      <w:rFonts w:ascii="Times New Roman" w:hAnsi="Times New Roman" w:cs="Times New Roman"/>
      <w:kern w:val="2"/>
      <w:sz w:val="18"/>
      <w:szCs w:val="18"/>
    </w:rPr>
  </w:style>
  <w:style w:type="character" w:customStyle="1" w:styleId="PlaceholderText1">
    <w:name w:val="Placeholder Text1"/>
    <w:rsid w:val="00E844FE"/>
    <w:rPr>
      <w:rFonts w:cs="Times New Roman"/>
      <w:color w:val="808080"/>
    </w:rPr>
  </w:style>
  <w:style w:type="character" w:customStyle="1" w:styleId="Char4">
    <w:name w:val="副标题 Char"/>
    <w:link w:val="ab"/>
    <w:uiPriority w:val="99"/>
    <w:rsid w:val="00E844FE"/>
    <w:rPr>
      <w:rFonts w:ascii="Cambria" w:eastAsia="宋体" w:hAnsi="Cambria" w:cs="Times New Roman"/>
      <w:sz w:val="24"/>
      <w:szCs w:val="24"/>
    </w:rPr>
  </w:style>
  <w:style w:type="character" w:customStyle="1" w:styleId="Char5">
    <w:name w:val="列出段落 Char"/>
    <w:link w:val="ListParagraph1"/>
    <w:uiPriority w:val="34"/>
    <w:rsid w:val="00E844FE"/>
    <w:rPr>
      <w:rFonts w:ascii="Arial" w:hAnsi="Arial"/>
      <w:sz w:val="24"/>
      <w:lang w:eastAsia="en-US"/>
    </w:rPr>
  </w:style>
  <w:style w:type="character" w:customStyle="1" w:styleId="Char6">
    <w:name w:val="文本块 Char"/>
    <w:link w:val="ac"/>
    <w:rsid w:val="00E844FE"/>
    <w:rPr>
      <w:rFonts w:cs="Times New Roman"/>
      <w:i/>
      <w:sz w:val="24"/>
      <w:szCs w:val="24"/>
    </w:rPr>
  </w:style>
  <w:style w:type="character" w:customStyle="1" w:styleId="Char7">
    <w:name w:val="明显引用 Char"/>
    <w:link w:val="IntenseQuote1"/>
    <w:uiPriority w:val="99"/>
    <w:rsid w:val="00E844FE"/>
    <w:rPr>
      <w:rFonts w:cs="Times New Roman"/>
      <w:b/>
      <w:i/>
      <w:sz w:val="24"/>
    </w:rPr>
  </w:style>
  <w:style w:type="character" w:customStyle="1" w:styleId="SubtleEmphasis1">
    <w:name w:val="Subtle Emphasis1"/>
    <w:rsid w:val="00E844FE"/>
    <w:rPr>
      <w:i/>
      <w:color w:val="5A5A5A"/>
    </w:rPr>
  </w:style>
  <w:style w:type="character" w:customStyle="1" w:styleId="IntenseEmphasis1">
    <w:name w:val="Intense Emphasis1"/>
    <w:rsid w:val="00E844FE"/>
    <w:rPr>
      <w:rFonts w:cs="Times New Roman"/>
      <w:b/>
      <w:i/>
      <w:sz w:val="24"/>
      <w:szCs w:val="24"/>
      <w:u w:val="single"/>
    </w:rPr>
  </w:style>
  <w:style w:type="character" w:customStyle="1" w:styleId="SubtleReference1">
    <w:name w:val="Subtle Reference1"/>
    <w:rsid w:val="00E844FE"/>
    <w:rPr>
      <w:rFonts w:cs="Times New Roman"/>
      <w:sz w:val="24"/>
      <w:szCs w:val="24"/>
      <w:u w:val="single"/>
    </w:rPr>
  </w:style>
  <w:style w:type="character" w:customStyle="1" w:styleId="IntenseReference1">
    <w:name w:val="Intense Reference1"/>
    <w:rsid w:val="00E844FE"/>
    <w:rPr>
      <w:rFonts w:cs="Times New Roman"/>
      <w:b/>
      <w:sz w:val="24"/>
      <w:u w:val="single"/>
    </w:rPr>
  </w:style>
  <w:style w:type="character" w:customStyle="1" w:styleId="BookTitle1">
    <w:name w:val="Book Title1"/>
    <w:rsid w:val="00E844FE"/>
    <w:rPr>
      <w:rFonts w:ascii="Cambria" w:eastAsia="宋体" w:hAnsi="Cambria" w:cs="Times New Roman"/>
      <w:b/>
      <w:i/>
      <w:sz w:val="24"/>
      <w:szCs w:val="24"/>
    </w:rPr>
  </w:style>
  <w:style w:type="character" w:customStyle="1" w:styleId="2Char0">
    <w:name w:val="正文文本 2 Char"/>
    <w:link w:val="BodyText21"/>
    <w:rsid w:val="00E844FE"/>
    <w:rPr>
      <w:rFonts w:ascii="Times New Roman" w:hAnsi="Times New Roman" w:cs="Times New Roman"/>
      <w:kern w:val="2"/>
      <w:sz w:val="24"/>
      <w:szCs w:val="24"/>
    </w:rPr>
  </w:style>
  <w:style w:type="character" w:customStyle="1" w:styleId="Pera1Char">
    <w:name w:val="Pera.编号标题1 Char"/>
    <w:link w:val="Pera1"/>
    <w:uiPriority w:val="99"/>
    <w:rsid w:val="00E844FE"/>
    <w:rPr>
      <w:rFonts w:ascii="宋体" w:eastAsia="宋体" w:hAnsi="Arial" w:cs="Times New Roman"/>
      <w:b/>
      <w:bCs/>
      <w:kern w:val="44"/>
      <w:sz w:val="21"/>
      <w:szCs w:val="21"/>
      <w:lang w:eastAsia="en-US"/>
    </w:rPr>
  </w:style>
  <w:style w:type="character" w:customStyle="1" w:styleId="Pera3Char">
    <w:name w:val="Pera.编号标题3 Char"/>
    <w:link w:val="Pera30"/>
    <w:uiPriority w:val="99"/>
    <w:rsid w:val="00E844FE"/>
    <w:rPr>
      <w:rFonts w:ascii="宋体" w:eastAsia="华文细黑" w:hAnsi="宋体" w:cs="Times New Roman"/>
      <w:sz w:val="21"/>
      <w:szCs w:val="21"/>
    </w:rPr>
  </w:style>
  <w:style w:type="character" w:customStyle="1" w:styleId="Pera6Char">
    <w:name w:val="Pera.编号标题6 Char"/>
    <w:link w:val="Pera6"/>
    <w:uiPriority w:val="99"/>
    <w:rsid w:val="00E844FE"/>
    <w:rPr>
      <w:rFonts w:ascii="Cambria" w:hAnsi="Cambria"/>
      <w:b/>
      <w:bCs/>
      <w:sz w:val="24"/>
      <w:szCs w:val="24"/>
    </w:rPr>
  </w:style>
  <w:style w:type="character" w:customStyle="1" w:styleId="Pera2Char">
    <w:name w:val="Pera.编号标题2 Char"/>
    <w:link w:val="Pera2"/>
    <w:uiPriority w:val="99"/>
    <w:rsid w:val="00E844FE"/>
    <w:rPr>
      <w:rFonts w:ascii="宋体" w:eastAsia="黑体" w:hAnsi="宋体" w:cs="Times New Roman"/>
      <w:b/>
      <w:sz w:val="21"/>
      <w:szCs w:val="21"/>
    </w:rPr>
  </w:style>
  <w:style w:type="character" w:customStyle="1" w:styleId="Pera5Char">
    <w:name w:val="Pera.编号标题5 Char"/>
    <w:link w:val="Pera5"/>
    <w:uiPriority w:val="99"/>
    <w:rsid w:val="00E844FE"/>
    <w:rPr>
      <w:b/>
      <w:bCs/>
      <w:color w:val="000000"/>
      <w:sz w:val="28"/>
      <w:szCs w:val="28"/>
    </w:rPr>
  </w:style>
  <w:style w:type="character" w:customStyle="1" w:styleId="Pera4Char">
    <w:name w:val="Pera.编号标题4 Char"/>
    <w:link w:val="Pera4"/>
    <w:uiPriority w:val="99"/>
    <w:rsid w:val="00E844FE"/>
    <w:rPr>
      <w:rFonts w:ascii="宋体" w:eastAsia="黑体" w:hAnsi="宋体"/>
      <w:b/>
      <w:bCs/>
      <w:sz w:val="21"/>
      <w:szCs w:val="21"/>
      <w:lang w:eastAsia="en-US"/>
    </w:rPr>
  </w:style>
  <w:style w:type="character" w:customStyle="1" w:styleId="Char10">
    <w:name w:val="页眉 Char1"/>
    <w:uiPriority w:val="99"/>
    <w:rsid w:val="00E844FE"/>
    <w:rPr>
      <w:rFonts w:ascii="Calibri" w:eastAsia="宋体" w:hAnsi="Calibri" w:cs="Times New Roman"/>
      <w:sz w:val="18"/>
      <w:szCs w:val="18"/>
    </w:rPr>
  </w:style>
  <w:style w:type="character" w:customStyle="1" w:styleId="Char11">
    <w:name w:val="页脚 Char1"/>
    <w:uiPriority w:val="99"/>
    <w:rsid w:val="00E844FE"/>
    <w:rPr>
      <w:rFonts w:ascii="Calibri" w:eastAsia="宋体" w:hAnsi="Calibri" w:cs="Times New Roman"/>
      <w:sz w:val="18"/>
      <w:szCs w:val="18"/>
    </w:rPr>
  </w:style>
  <w:style w:type="character" w:customStyle="1" w:styleId="2Char1">
    <w:name w:val="正文文本缩进 2 Char"/>
    <w:link w:val="21"/>
    <w:uiPriority w:val="99"/>
    <w:rsid w:val="00E844FE"/>
    <w:rPr>
      <w:rFonts w:ascii="Times New Roman" w:hAnsi="Times New Roman" w:cs="Times New Roman"/>
      <w:sz w:val="24"/>
      <w:szCs w:val="24"/>
    </w:rPr>
  </w:style>
  <w:style w:type="character" w:customStyle="1" w:styleId="Char8">
    <w:name w:val="正文文本 Char"/>
    <w:aliases w:val="body text Char,???? Char,?y????×? Char,bt Char,contents Char,Corps de texte Char,body tesx Char,Corpo de texto Char,EHPT Char,Body Text2 Char,?y???? Char,?y????? Char,?y?????á? Char,Corps de texte1 Char,heading_txt Char,bodytxy2 Char,??2 Char"/>
    <w:link w:val="ad"/>
    <w:uiPriority w:val="99"/>
    <w:rsid w:val="00E844FE"/>
    <w:rPr>
      <w:rFonts w:ascii="Arial" w:hAnsi="Arial" w:cs="Times New Roman"/>
      <w:sz w:val="24"/>
      <w:szCs w:val="24"/>
      <w:lang w:eastAsia="en-US"/>
    </w:rPr>
  </w:style>
  <w:style w:type="character" w:customStyle="1" w:styleId="SSBookmark">
    <w:name w:val="SSBookmark"/>
    <w:uiPriority w:val="99"/>
    <w:rsid w:val="00E844FE"/>
    <w:rPr>
      <w:b/>
      <w:sz w:val="16"/>
      <w:shd w:val="clear" w:color="auto" w:fill="FFFF80"/>
    </w:rPr>
  </w:style>
  <w:style w:type="character" w:customStyle="1" w:styleId="FieldLabel">
    <w:name w:val="Field Label"/>
    <w:uiPriority w:val="99"/>
    <w:rsid w:val="00E844FE"/>
    <w:rPr>
      <w:i/>
      <w:color w:val="004080"/>
      <w:sz w:val="20"/>
      <w:shd w:val="clear" w:color="auto" w:fill="FFFFFF"/>
    </w:rPr>
  </w:style>
  <w:style w:type="character" w:customStyle="1" w:styleId="11">
    <w:name w:val="批注引用1"/>
    <w:rsid w:val="00E844FE"/>
    <w:rPr>
      <w:rFonts w:cs="Times New Roman"/>
      <w:sz w:val="21"/>
      <w:szCs w:val="21"/>
    </w:rPr>
  </w:style>
  <w:style w:type="character" w:customStyle="1" w:styleId="Char9">
    <w:name w:val="批注文字 Char"/>
    <w:link w:val="ae"/>
    <w:rsid w:val="00E844FE"/>
    <w:rPr>
      <w:rFonts w:ascii="Arial" w:hAnsi="Arial"/>
      <w:kern w:val="0"/>
      <w:sz w:val="24"/>
      <w:szCs w:val="24"/>
      <w:lang w:eastAsia="en-US"/>
    </w:rPr>
  </w:style>
  <w:style w:type="character" w:customStyle="1" w:styleId="Chara">
    <w:name w:val="批注主题 Char"/>
    <w:link w:val="12"/>
    <w:rsid w:val="00E844FE"/>
    <w:rPr>
      <w:rFonts w:ascii="Arial" w:hAnsi="Arial"/>
      <w:b/>
      <w:bCs/>
      <w:kern w:val="0"/>
      <w:sz w:val="24"/>
      <w:szCs w:val="24"/>
      <w:lang w:eastAsia="en-US"/>
    </w:rPr>
  </w:style>
  <w:style w:type="character" w:customStyle="1" w:styleId="PERAChar">
    <w:name w:val="PERA正文 Char"/>
    <w:link w:val="PERA"/>
    <w:rsid w:val="00E844FE"/>
    <w:rPr>
      <w:rFonts w:ascii="Times New Roman" w:hAnsi="Times New Roman" w:cs="宋体"/>
      <w:sz w:val="21"/>
      <w:szCs w:val="24"/>
      <w:lang w:val="en-US"/>
    </w:rPr>
  </w:style>
  <w:style w:type="character" w:customStyle="1" w:styleId="Char12">
    <w:name w:val="正文缩进 Char1"/>
    <w:aliases w:val="正文（首行缩进两字） Char,表正文 Char,正文非缩进 Char,正文不缩进 Char,首行缩进 Char,正文（首行缩进两字）＋行距：1.5倍行距 Char,正文缩进 Char Char,正文-段前3磅 Char,Char Char,特点 Char,四号 Char,缩进 Char,ALT+Z Char,正文不缩进 Char Char Char Char,正文不缩进 Char Char Char1,正文不缩进 C Char, Char Char,“第一节”标题后正文 Cha"/>
    <w:link w:val="NormalIndent1"/>
    <w:rsid w:val="00E844FE"/>
    <w:rPr>
      <w:rFonts w:ascii="Arial" w:hAnsi="Arial"/>
      <w:sz w:val="24"/>
      <w:szCs w:val="24"/>
      <w:lang w:eastAsia="en-US"/>
    </w:rPr>
  </w:style>
  <w:style w:type="paragraph" w:styleId="70">
    <w:name w:val="toc 7"/>
    <w:basedOn w:val="a0"/>
    <w:next w:val="a0"/>
    <w:rsid w:val="00E844FE"/>
    <w:pPr>
      <w:widowControl w:val="0"/>
      <w:spacing w:line="240" w:lineRule="auto"/>
      <w:ind w:leftChars="1200" w:left="2520"/>
      <w:jc w:val="both"/>
    </w:pPr>
    <w:rPr>
      <w:rFonts w:ascii="Calibri" w:hAnsi="Calibri"/>
      <w:kern w:val="2"/>
      <w:szCs w:val="22"/>
      <w:lang w:eastAsia="zh-CN"/>
    </w:rPr>
  </w:style>
  <w:style w:type="paragraph" w:styleId="40">
    <w:name w:val="toc 4"/>
    <w:basedOn w:val="a0"/>
    <w:next w:val="a0"/>
    <w:rsid w:val="00E844FE"/>
    <w:pPr>
      <w:widowControl w:val="0"/>
      <w:spacing w:line="240" w:lineRule="auto"/>
      <w:ind w:leftChars="600" w:left="1260"/>
      <w:jc w:val="both"/>
    </w:pPr>
    <w:rPr>
      <w:rFonts w:ascii="Calibri" w:hAnsi="Calibri"/>
      <w:kern w:val="2"/>
      <w:szCs w:val="22"/>
      <w:lang w:eastAsia="zh-CN"/>
    </w:rPr>
  </w:style>
  <w:style w:type="paragraph" w:styleId="80">
    <w:name w:val="toc 8"/>
    <w:basedOn w:val="a0"/>
    <w:next w:val="a0"/>
    <w:rsid w:val="00E844FE"/>
    <w:pPr>
      <w:widowControl w:val="0"/>
      <w:spacing w:line="240" w:lineRule="auto"/>
      <w:ind w:leftChars="1400" w:left="2940"/>
      <w:jc w:val="both"/>
    </w:pPr>
    <w:rPr>
      <w:rFonts w:ascii="Calibri" w:hAnsi="Calibri"/>
      <w:kern w:val="2"/>
      <w:szCs w:val="22"/>
      <w:lang w:eastAsia="zh-CN"/>
    </w:rPr>
  </w:style>
  <w:style w:type="paragraph" w:styleId="a8">
    <w:name w:val="header"/>
    <w:basedOn w:val="a0"/>
    <w:link w:val="Char1"/>
    <w:rsid w:val="00E8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2"/>
      <w:sz w:val="18"/>
      <w:szCs w:val="18"/>
    </w:rPr>
  </w:style>
  <w:style w:type="paragraph" w:styleId="ab">
    <w:name w:val="Subtitle"/>
    <w:basedOn w:val="a0"/>
    <w:next w:val="a0"/>
    <w:link w:val="Char4"/>
    <w:uiPriority w:val="99"/>
    <w:qFormat/>
    <w:rsid w:val="00E844FE"/>
    <w:pPr>
      <w:spacing w:afterLines="0"/>
      <w:jc w:val="center"/>
      <w:outlineLvl w:val="1"/>
    </w:pPr>
    <w:rPr>
      <w:rFonts w:ascii="Cambria" w:hAnsi="Cambria"/>
    </w:rPr>
  </w:style>
  <w:style w:type="paragraph" w:styleId="ac">
    <w:name w:val="Block Text"/>
    <w:basedOn w:val="a0"/>
    <w:next w:val="a0"/>
    <w:link w:val="Char6"/>
    <w:rsid w:val="00E844FE"/>
    <w:rPr>
      <w:rFonts w:ascii="Times New Roman" w:hAnsi="Times New Roman"/>
      <w:i/>
    </w:rPr>
  </w:style>
  <w:style w:type="paragraph" w:styleId="22">
    <w:name w:val="toc 2"/>
    <w:basedOn w:val="a0"/>
    <w:next w:val="a0"/>
    <w:uiPriority w:val="39"/>
    <w:qFormat/>
    <w:rsid w:val="00E844FE"/>
    <w:pPr>
      <w:ind w:leftChars="200" w:left="420"/>
    </w:pPr>
  </w:style>
  <w:style w:type="paragraph" w:styleId="90">
    <w:name w:val="toc 9"/>
    <w:basedOn w:val="a0"/>
    <w:next w:val="a0"/>
    <w:rsid w:val="00E844FE"/>
    <w:pPr>
      <w:widowControl w:val="0"/>
      <w:spacing w:line="240" w:lineRule="auto"/>
      <w:ind w:leftChars="1600" w:left="3360"/>
      <w:jc w:val="both"/>
    </w:pPr>
    <w:rPr>
      <w:rFonts w:ascii="Calibri" w:hAnsi="Calibri"/>
      <w:kern w:val="2"/>
      <w:szCs w:val="22"/>
      <w:lang w:eastAsia="zh-CN"/>
    </w:rPr>
  </w:style>
  <w:style w:type="paragraph" w:styleId="a7">
    <w:name w:val="Title"/>
    <w:basedOn w:val="a0"/>
    <w:next w:val="a0"/>
    <w:link w:val="Char"/>
    <w:qFormat/>
    <w:rsid w:val="00E844FE"/>
    <w:pPr>
      <w:spacing w:beforeLines="0" w:afterLines="0"/>
      <w:jc w:val="center"/>
      <w:outlineLvl w:val="0"/>
    </w:pPr>
    <w:rPr>
      <w:rFonts w:eastAsia="黑体"/>
      <w:b/>
      <w:bCs/>
      <w:color w:val="000000"/>
      <w:kern w:val="28"/>
      <w:sz w:val="48"/>
      <w:szCs w:val="48"/>
    </w:rPr>
  </w:style>
  <w:style w:type="paragraph" w:styleId="50">
    <w:name w:val="toc 5"/>
    <w:basedOn w:val="a0"/>
    <w:next w:val="a0"/>
    <w:rsid w:val="00E844FE"/>
    <w:pPr>
      <w:widowControl w:val="0"/>
      <w:spacing w:line="240" w:lineRule="auto"/>
      <w:ind w:leftChars="800" w:left="1680"/>
      <w:jc w:val="both"/>
    </w:pPr>
    <w:rPr>
      <w:rFonts w:ascii="Calibri" w:hAnsi="Calibri"/>
      <w:kern w:val="2"/>
      <w:szCs w:val="22"/>
      <w:lang w:eastAsia="zh-CN"/>
    </w:rPr>
  </w:style>
  <w:style w:type="paragraph" w:styleId="ae">
    <w:name w:val="annotation text"/>
    <w:basedOn w:val="a0"/>
    <w:link w:val="Char9"/>
    <w:rsid w:val="00E844FE"/>
  </w:style>
  <w:style w:type="paragraph" w:styleId="13">
    <w:name w:val="toc 1"/>
    <w:basedOn w:val="a0"/>
    <w:next w:val="a0"/>
    <w:uiPriority w:val="39"/>
    <w:qFormat/>
    <w:rsid w:val="00E844FE"/>
  </w:style>
  <w:style w:type="paragraph" w:styleId="31">
    <w:name w:val="toc 3"/>
    <w:basedOn w:val="a0"/>
    <w:next w:val="a0"/>
    <w:uiPriority w:val="39"/>
    <w:qFormat/>
    <w:rsid w:val="00E844FE"/>
    <w:pPr>
      <w:ind w:leftChars="400" w:left="840"/>
    </w:pPr>
  </w:style>
  <w:style w:type="paragraph" w:styleId="a9">
    <w:name w:val="footer"/>
    <w:basedOn w:val="a0"/>
    <w:link w:val="Char2"/>
    <w:rsid w:val="00E844FE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2"/>
      <w:sz w:val="18"/>
      <w:szCs w:val="18"/>
    </w:rPr>
  </w:style>
  <w:style w:type="paragraph" w:styleId="60">
    <w:name w:val="toc 6"/>
    <w:basedOn w:val="a0"/>
    <w:next w:val="a0"/>
    <w:rsid w:val="00E844FE"/>
    <w:pPr>
      <w:widowControl w:val="0"/>
      <w:spacing w:line="240" w:lineRule="auto"/>
      <w:ind w:leftChars="1000" w:left="2100"/>
      <w:jc w:val="both"/>
    </w:pPr>
    <w:rPr>
      <w:rFonts w:ascii="Calibri" w:hAnsi="Calibri"/>
      <w:kern w:val="2"/>
      <w:szCs w:val="22"/>
      <w:lang w:eastAsia="zh-CN"/>
    </w:rPr>
  </w:style>
  <w:style w:type="paragraph" w:styleId="af">
    <w:name w:val="caption"/>
    <w:aliases w:val="题注 APP"/>
    <w:basedOn w:val="a0"/>
    <w:next w:val="NormalIndent1"/>
    <w:qFormat/>
    <w:rsid w:val="00E844FE"/>
    <w:pPr>
      <w:jc w:val="center"/>
    </w:pPr>
    <w:rPr>
      <w:szCs w:val="20"/>
    </w:rPr>
  </w:style>
  <w:style w:type="paragraph" w:styleId="aa">
    <w:name w:val="Balloon Text"/>
    <w:basedOn w:val="a0"/>
    <w:link w:val="Char3"/>
    <w:rsid w:val="00E844FE"/>
    <w:rPr>
      <w:rFonts w:ascii="Times New Roman" w:hAnsi="Times New Roman"/>
      <w:kern w:val="2"/>
      <w:sz w:val="18"/>
      <w:szCs w:val="18"/>
    </w:rPr>
  </w:style>
  <w:style w:type="paragraph" w:styleId="ad">
    <w:name w:val="Body Text"/>
    <w:aliases w:val="body text,????,?y????×?,bt,contents,Corps de texte,body tesx,Corpo de texto,EHPT,Body Text2,?y????,?y?????,?y?????á?,Corps de texte1,heading_txt,bodytxy2,??2,body text1,body text2,bt1,body text3,bt2,body text4,bt3,body text5,bt4,body text6,bt5,bt6"/>
    <w:basedOn w:val="a0"/>
    <w:link w:val="Char8"/>
    <w:uiPriority w:val="99"/>
    <w:rsid w:val="00E844FE"/>
    <w:pPr>
      <w:spacing w:afterLines="0"/>
    </w:pPr>
  </w:style>
  <w:style w:type="paragraph" w:customStyle="1" w:styleId="NormalIndent1">
    <w:name w:val="Normal Indent1"/>
    <w:basedOn w:val="a0"/>
    <w:link w:val="Char12"/>
    <w:rsid w:val="00E844FE"/>
    <w:pPr>
      <w:ind w:firstLineChars="200" w:firstLine="420"/>
    </w:pPr>
  </w:style>
  <w:style w:type="paragraph" w:customStyle="1" w:styleId="DocumentMap1">
    <w:name w:val="Document Map1"/>
    <w:basedOn w:val="a0"/>
    <w:link w:val="Char0"/>
    <w:rsid w:val="00E844FE"/>
    <w:rPr>
      <w:rFonts w:ascii="宋体" w:hAnsi="Times New Roman"/>
      <w:kern w:val="2"/>
      <w:sz w:val="18"/>
      <w:szCs w:val="18"/>
    </w:rPr>
  </w:style>
  <w:style w:type="paragraph" w:customStyle="1" w:styleId="NoSpacing1">
    <w:name w:val="No Spacing1"/>
    <w:basedOn w:val="a0"/>
    <w:rsid w:val="00E844FE"/>
    <w:rPr>
      <w:rFonts w:ascii="Calibri" w:hAnsi="Calibri"/>
      <w:szCs w:val="32"/>
      <w:lang w:eastAsia="zh-CN"/>
    </w:rPr>
  </w:style>
  <w:style w:type="paragraph" w:customStyle="1" w:styleId="ListParagraph1">
    <w:name w:val="List Paragraph1"/>
    <w:basedOn w:val="a0"/>
    <w:link w:val="Char5"/>
    <w:uiPriority w:val="34"/>
    <w:rsid w:val="00E844FE"/>
    <w:pPr>
      <w:ind w:left="720"/>
    </w:pPr>
    <w:rPr>
      <w:szCs w:val="20"/>
    </w:rPr>
  </w:style>
  <w:style w:type="paragraph" w:customStyle="1" w:styleId="IntenseQuote1">
    <w:name w:val="Intense Quote1"/>
    <w:basedOn w:val="a0"/>
    <w:next w:val="a0"/>
    <w:link w:val="Char7"/>
    <w:uiPriority w:val="99"/>
    <w:rsid w:val="00E844FE"/>
    <w:pPr>
      <w:ind w:left="720" w:right="720"/>
    </w:pPr>
    <w:rPr>
      <w:rFonts w:ascii="Times New Roman" w:hAnsi="Times New Roman"/>
      <w:b/>
      <w:i/>
      <w:szCs w:val="20"/>
    </w:rPr>
  </w:style>
  <w:style w:type="paragraph" w:customStyle="1" w:styleId="TOCHeading1">
    <w:name w:val="TOC Heading1"/>
    <w:basedOn w:val="10"/>
    <w:next w:val="a0"/>
    <w:rsid w:val="00E844FE"/>
    <w:pPr>
      <w:outlineLvl w:val="9"/>
    </w:pPr>
  </w:style>
  <w:style w:type="paragraph" w:customStyle="1" w:styleId="BodyText21">
    <w:name w:val="Body Text 21"/>
    <w:basedOn w:val="a0"/>
    <w:link w:val="2Char0"/>
    <w:rsid w:val="00E844FE"/>
    <w:pPr>
      <w:widowControl w:val="0"/>
      <w:spacing w:afterLines="0" w:line="480" w:lineRule="auto"/>
      <w:ind w:firstLineChars="200" w:firstLine="480"/>
      <w:jc w:val="both"/>
    </w:pPr>
    <w:rPr>
      <w:rFonts w:ascii="Times New Roman" w:hAnsi="Times New Roman"/>
      <w:kern w:val="2"/>
    </w:rPr>
  </w:style>
  <w:style w:type="paragraph" w:customStyle="1" w:styleId="af0">
    <w:name w:val="表头"/>
    <w:basedOn w:val="a0"/>
    <w:uiPriority w:val="99"/>
    <w:rsid w:val="00E844FE"/>
    <w:pPr>
      <w:widowControl w:val="0"/>
      <w:spacing w:line="240" w:lineRule="auto"/>
      <w:jc w:val="center"/>
    </w:pPr>
    <w:rPr>
      <w:rFonts w:ascii="Times New Roman" w:hAnsi="Times New Roman" w:cs="宋体"/>
      <w:b/>
      <w:bCs/>
      <w:kern w:val="2"/>
      <w:szCs w:val="20"/>
      <w:lang w:eastAsia="zh-CN"/>
    </w:rPr>
  </w:style>
  <w:style w:type="paragraph" w:customStyle="1" w:styleId="a">
    <w:name w:val="参考条目"/>
    <w:basedOn w:val="NormalIndent1"/>
    <w:uiPriority w:val="99"/>
    <w:rsid w:val="00E844FE"/>
    <w:pPr>
      <w:widowControl w:val="0"/>
      <w:numPr>
        <w:numId w:val="1"/>
      </w:numPr>
      <w:tabs>
        <w:tab w:val="left" w:pos="0"/>
      </w:tabs>
      <w:spacing w:line="240" w:lineRule="auto"/>
      <w:ind w:firstLineChars="0" w:firstLine="0"/>
      <w:jc w:val="both"/>
    </w:pPr>
    <w:rPr>
      <w:rFonts w:ascii="Times New Roman" w:hAnsi="Times New Roman"/>
      <w:kern w:val="2"/>
      <w:lang w:eastAsia="zh-CN"/>
    </w:rPr>
  </w:style>
  <w:style w:type="paragraph" w:customStyle="1" w:styleId="PERA0">
    <w:name w:val="PERA.表格内容"/>
    <w:basedOn w:val="a0"/>
    <w:uiPriority w:val="99"/>
    <w:rsid w:val="00E844FE"/>
    <w:pPr>
      <w:widowControl w:val="0"/>
      <w:spacing w:line="240" w:lineRule="auto"/>
      <w:jc w:val="both"/>
    </w:pPr>
    <w:rPr>
      <w:rFonts w:ascii="宋体" w:hAnsi="宋体"/>
      <w:sz w:val="18"/>
      <w:szCs w:val="20"/>
      <w:lang w:eastAsia="zh-CN"/>
    </w:rPr>
  </w:style>
  <w:style w:type="paragraph" w:customStyle="1" w:styleId="PERA3">
    <w:name w:val="PERA.项目符号3"/>
    <w:basedOn w:val="a0"/>
    <w:uiPriority w:val="99"/>
    <w:rsid w:val="00E844FE"/>
    <w:pPr>
      <w:widowControl w:val="0"/>
      <w:numPr>
        <w:numId w:val="2"/>
      </w:numPr>
      <w:tabs>
        <w:tab w:val="clear" w:pos="859"/>
        <w:tab w:val="left" w:pos="1080"/>
      </w:tabs>
      <w:spacing w:line="360" w:lineRule="auto"/>
      <w:jc w:val="both"/>
    </w:pPr>
    <w:rPr>
      <w:rFonts w:ascii="宋体" w:hAnsi="宋体"/>
      <w:b/>
      <w:kern w:val="2"/>
      <w:szCs w:val="21"/>
      <w:lang w:eastAsia="zh-CN"/>
    </w:rPr>
  </w:style>
  <w:style w:type="paragraph" w:customStyle="1" w:styleId="Pera1">
    <w:name w:val="Pera.编号标题1"/>
    <w:basedOn w:val="a0"/>
    <w:link w:val="Pera1Char"/>
    <w:uiPriority w:val="99"/>
    <w:rsid w:val="00E844FE"/>
    <w:pPr>
      <w:widowControl w:val="0"/>
      <w:spacing w:line="360" w:lineRule="auto"/>
      <w:ind w:left="425" w:hanging="425"/>
      <w:outlineLvl w:val="0"/>
    </w:pPr>
    <w:rPr>
      <w:rFonts w:ascii="宋体"/>
      <w:b/>
      <w:bCs/>
      <w:kern w:val="44"/>
      <w:sz w:val="21"/>
      <w:szCs w:val="21"/>
    </w:rPr>
  </w:style>
  <w:style w:type="paragraph" w:customStyle="1" w:styleId="Pera30">
    <w:name w:val="Pera.编号标题3"/>
    <w:basedOn w:val="a0"/>
    <w:link w:val="Pera3Char"/>
    <w:uiPriority w:val="99"/>
    <w:rsid w:val="00E844FE"/>
    <w:pPr>
      <w:widowControl w:val="0"/>
      <w:spacing w:line="360" w:lineRule="auto"/>
      <w:ind w:left="709" w:hanging="709"/>
      <w:jc w:val="both"/>
      <w:outlineLvl w:val="2"/>
    </w:pPr>
    <w:rPr>
      <w:rFonts w:ascii="宋体" w:eastAsia="华文细黑" w:hAnsi="宋体"/>
      <w:sz w:val="21"/>
      <w:szCs w:val="21"/>
    </w:rPr>
  </w:style>
  <w:style w:type="paragraph" w:customStyle="1" w:styleId="Pera6">
    <w:name w:val="Pera.编号标题6"/>
    <w:basedOn w:val="6"/>
    <w:link w:val="Pera6Char"/>
    <w:uiPriority w:val="99"/>
    <w:rsid w:val="00E844FE"/>
    <w:pPr>
      <w:keepNext/>
      <w:keepLines/>
      <w:widowControl w:val="0"/>
      <w:spacing w:line="317" w:lineRule="auto"/>
      <w:ind w:left="1134" w:hanging="1134"/>
      <w:jc w:val="both"/>
    </w:pPr>
    <w:rPr>
      <w:rFonts w:ascii="Cambria" w:hAnsi="Cambria"/>
      <w:szCs w:val="24"/>
    </w:rPr>
  </w:style>
  <w:style w:type="paragraph" w:customStyle="1" w:styleId="14">
    <w:name w:val="页脚1"/>
    <w:basedOn w:val="a0"/>
    <w:uiPriority w:val="99"/>
    <w:rsid w:val="00E844FE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kern w:val="2"/>
      <w:sz w:val="18"/>
      <w:szCs w:val="18"/>
      <w:lang w:eastAsia="zh-CN"/>
    </w:rPr>
  </w:style>
  <w:style w:type="paragraph" w:customStyle="1" w:styleId="Pera2">
    <w:name w:val="Pera.编号标题2"/>
    <w:basedOn w:val="a0"/>
    <w:link w:val="Pera2Char"/>
    <w:uiPriority w:val="99"/>
    <w:rsid w:val="00E844FE"/>
    <w:pPr>
      <w:widowControl w:val="0"/>
      <w:spacing w:line="360" w:lineRule="auto"/>
      <w:ind w:left="567" w:hanging="567"/>
      <w:jc w:val="both"/>
      <w:outlineLvl w:val="1"/>
    </w:pPr>
    <w:rPr>
      <w:rFonts w:ascii="宋体" w:eastAsia="黑体" w:hAnsi="宋体"/>
      <w:b/>
      <w:sz w:val="21"/>
      <w:szCs w:val="21"/>
    </w:rPr>
  </w:style>
  <w:style w:type="paragraph" w:customStyle="1" w:styleId="Pera5">
    <w:name w:val="Pera.编号标题5"/>
    <w:basedOn w:val="5"/>
    <w:link w:val="Pera5Char"/>
    <w:uiPriority w:val="99"/>
    <w:rsid w:val="00E844FE"/>
    <w:pPr>
      <w:keepNext/>
      <w:keepLines/>
      <w:widowControl w:val="0"/>
      <w:spacing w:line="372" w:lineRule="auto"/>
      <w:ind w:left="992" w:hanging="992"/>
      <w:jc w:val="both"/>
    </w:pPr>
    <w:rPr>
      <w:rFonts w:ascii="Times New Roman" w:hAnsi="Times New Roman"/>
      <w:iCs w:val="0"/>
      <w:sz w:val="28"/>
      <w:szCs w:val="28"/>
    </w:rPr>
  </w:style>
  <w:style w:type="paragraph" w:customStyle="1" w:styleId="15">
    <w:name w:val="页眉1"/>
    <w:basedOn w:val="a0"/>
    <w:uiPriority w:val="99"/>
    <w:rsid w:val="00E844F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kern w:val="2"/>
      <w:sz w:val="18"/>
      <w:szCs w:val="18"/>
      <w:lang w:eastAsia="zh-CN"/>
    </w:rPr>
  </w:style>
  <w:style w:type="paragraph" w:customStyle="1" w:styleId="Pera4">
    <w:name w:val="Pera.编号标题4"/>
    <w:basedOn w:val="a0"/>
    <w:link w:val="Pera4Char"/>
    <w:uiPriority w:val="99"/>
    <w:rsid w:val="00E844FE"/>
    <w:pPr>
      <w:widowControl w:val="0"/>
      <w:spacing w:line="360" w:lineRule="auto"/>
      <w:ind w:left="851" w:hanging="851"/>
      <w:jc w:val="both"/>
      <w:outlineLvl w:val="3"/>
    </w:pPr>
    <w:rPr>
      <w:rFonts w:ascii="宋体" w:eastAsia="黑体" w:hAnsi="宋体"/>
      <w:b/>
      <w:bCs/>
      <w:sz w:val="21"/>
      <w:szCs w:val="21"/>
    </w:rPr>
  </w:style>
  <w:style w:type="paragraph" w:customStyle="1" w:styleId="TOC2">
    <w:name w:val="TOC 标题2"/>
    <w:basedOn w:val="10"/>
    <w:next w:val="a0"/>
    <w:uiPriority w:val="99"/>
    <w:rsid w:val="00E844FE"/>
    <w:pPr>
      <w:keepLines/>
      <w:spacing w:line="276" w:lineRule="auto"/>
      <w:ind w:left="432" w:hanging="432"/>
      <w:outlineLvl w:val="9"/>
    </w:pPr>
    <w:rPr>
      <w:rFonts w:ascii="Cambria" w:hAnsi="Cambria"/>
      <w:bCs w:val="0"/>
      <w:color w:val="365F91"/>
      <w:kern w:val="0"/>
      <w:szCs w:val="20"/>
      <w:lang w:eastAsia="zh-CN"/>
    </w:rPr>
  </w:style>
  <w:style w:type="paragraph" w:customStyle="1" w:styleId="16">
    <w:name w:val="列出段落1"/>
    <w:basedOn w:val="a0"/>
    <w:uiPriority w:val="99"/>
    <w:rsid w:val="00E844FE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Cs w:val="21"/>
      <w:lang w:eastAsia="zh-CN"/>
    </w:rPr>
  </w:style>
  <w:style w:type="paragraph" w:customStyle="1" w:styleId="PERA7">
    <w:name w:val="PERA.正文"/>
    <w:basedOn w:val="a0"/>
    <w:uiPriority w:val="99"/>
    <w:rsid w:val="00E844FE"/>
    <w:pPr>
      <w:widowControl w:val="0"/>
      <w:spacing w:line="360" w:lineRule="auto"/>
      <w:ind w:firstLine="420"/>
      <w:jc w:val="both"/>
    </w:pPr>
    <w:rPr>
      <w:rFonts w:ascii="宋体" w:hAnsi="宋体"/>
      <w:kern w:val="2"/>
      <w:szCs w:val="21"/>
      <w:lang w:eastAsia="zh-CN"/>
    </w:rPr>
  </w:style>
  <w:style w:type="paragraph" w:customStyle="1" w:styleId="PEAR">
    <w:name w:val="PEAR.图表"/>
    <w:basedOn w:val="a0"/>
    <w:uiPriority w:val="99"/>
    <w:rsid w:val="00E844FE"/>
    <w:pPr>
      <w:keepNext/>
      <w:widowControl w:val="0"/>
      <w:spacing w:line="240" w:lineRule="auto"/>
      <w:ind w:firstLineChars="100" w:firstLine="210"/>
      <w:jc w:val="center"/>
    </w:pPr>
    <w:rPr>
      <w:rFonts w:ascii="Calibri" w:hAnsi="Calibri"/>
      <w:kern w:val="2"/>
      <w:szCs w:val="21"/>
      <w:lang w:eastAsia="zh-CN"/>
    </w:rPr>
  </w:style>
  <w:style w:type="paragraph" w:customStyle="1" w:styleId="PERA10">
    <w:name w:val="PERA.项目符号1"/>
    <w:basedOn w:val="a0"/>
    <w:uiPriority w:val="99"/>
    <w:rsid w:val="00E844FE"/>
    <w:pPr>
      <w:widowControl w:val="0"/>
      <w:tabs>
        <w:tab w:val="left" w:pos="840"/>
      </w:tabs>
      <w:spacing w:line="360" w:lineRule="auto"/>
      <w:ind w:left="840" w:hanging="420"/>
      <w:jc w:val="both"/>
    </w:pPr>
    <w:rPr>
      <w:rFonts w:ascii="宋体" w:hAnsi="宋体"/>
      <w:kern w:val="2"/>
      <w:szCs w:val="21"/>
      <w:lang w:eastAsia="zh-CN"/>
    </w:rPr>
  </w:style>
  <w:style w:type="paragraph" w:customStyle="1" w:styleId="17">
    <w:name w:val="文档结构图1"/>
    <w:basedOn w:val="a0"/>
    <w:uiPriority w:val="99"/>
    <w:rsid w:val="00E844FE"/>
    <w:pPr>
      <w:widowControl w:val="0"/>
      <w:spacing w:line="240" w:lineRule="auto"/>
      <w:jc w:val="both"/>
    </w:pPr>
    <w:rPr>
      <w:rFonts w:ascii="宋体" w:hAnsi="Calibri"/>
      <w:kern w:val="2"/>
      <w:sz w:val="18"/>
      <w:szCs w:val="18"/>
      <w:lang w:eastAsia="zh-CN"/>
    </w:rPr>
  </w:style>
  <w:style w:type="paragraph" w:customStyle="1" w:styleId="PERA8">
    <w:name w:val="PERA.数字编号"/>
    <w:basedOn w:val="a0"/>
    <w:uiPriority w:val="99"/>
    <w:rsid w:val="00E844FE"/>
    <w:pPr>
      <w:widowControl w:val="0"/>
      <w:spacing w:line="360" w:lineRule="auto"/>
      <w:ind w:left="840"/>
      <w:jc w:val="both"/>
    </w:pPr>
    <w:rPr>
      <w:rFonts w:ascii="宋体" w:hAnsi="宋体"/>
      <w:szCs w:val="20"/>
      <w:lang w:eastAsia="zh-CN"/>
    </w:rPr>
  </w:style>
  <w:style w:type="paragraph" w:customStyle="1" w:styleId="PERA9">
    <w:name w:val="PERA.字母编号"/>
    <w:basedOn w:val="PERA7"/>
    <w:uiPriority w:val="99"/>
    <w:rsid w:val="00E844FE"/>
    <w:pPr>
      <w:tabs>
        <w:tab w:val="left" w:pos="1260"/>
      </w:tabs>
      <w:ind w:left="1260" w:hanging="420"/>
    </w:pPr>
  </w:style>
  <w:style w:type="paragraph" w:customStyle="1" w:styleId="23">
    <w:name w:val="列出段落2"/>
    <w:basedOn w:val="a0"/>
    <w:uiPriority w:val="99"/>
    <w:rsid w:val="00E844FE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Cs w:val="21"/>
      <w:lang w:eastAsia="zh-CN"/>
    </w:rPr>
  </w:style>
  <w:style w:type="paragraph" w:customStyle="1" w:styleId="TOC1">
    <w:name w:val="TOC 标题1"/>
    <w:basedOn w:val="10"/>
    <w:next w:val="a0"/>
    <w:uiPriority w:val="99"/>
    <w:rsid w:val="00E844FE"/>
    <w:pPr>
      <w:keepLines/>
      <w:spacing w:line="276" w:lineRule="auto"/>
      <w:ind w:left="432" w:hanging="432"/>
      <w:outlineLvl w:val="9"/>
    </w:pPr>
    <w:rPr>
      <w:rFonts w:ascii="Cambria" w:hAnsi="Cambria"/>
      <w:bCs w:val="0"/>
      <w:color w:val="365F91"/>
      <w:kern w:val="0"/>
      <w:szCs w:val="20"/>
      <w:lang w:eastAsia="zh-CN"/>
    </w:rPr>
  </w:style>
  <w:style w:type="paragraph" w:customStyle="1" w:styleId="PERA40">
    <w:name w:val="PERA.项目符号4"/>
    <w:basedOn w:val="PERA7"/>
    <w:uiPriority w:val="99"/>
    <w:rsid w:val="00E844FE"/>
    <w:pPr>
      <w:tabs>
        <w:tab w:val="left" w:pos="425"/>
      </w:tabs>
      <w:spacing w:line="300" w:lineRule="auto"/>
      <w:ind w:left="1418" w:hanging="567"/>
    </w:pPr>
  </w:style>
  <w:style w:type="paragraph" w:customStyle="1" w:styleId="PERA41">
    <w:name w:val="PERA.标题4"/>
    <w:basedOn w:val="PERA7"/>
    <w:uiPriority w:val="99"/>
    <w:rsid w:val="00E844FE"/>
    <w:pPr>
      <w:outlineLvl w:val="3"/>
    </w:pPr>
    <w:rPr>
      <w:rFonts w:eastAsia="黑体"/>
    </w:rPr>
  </w:style>
  <w:style w:type="paragraph" w:customStyle="1" w:styleId="PERA20">
    <w:name w:val="PERA.标题2"/>
    <w:basedOn w:val="PERA7"/>
    <w:uiPriority w:val="99"/>
    <w:rsid w:val="00E844FE"/>
    <w:pPr>
      <w:ind w:firstLine="0"/>
      <w:outlineLvl w:val="1"/>
    </w:pPr>
    <w:rPr>
      <w:rFonts w:eastAsia="黑体"/>
      <w:b/>
      <w:sz w:val="30"/>
    </w:rPr>
  </w:style>
  <w:style w:type="paragraph" w:customStyle="1" w:styleId="PERA50">
    <w:name w:val="PERA.项目编号5"/>
    <w:basedOn w:val="16"/>
    <w:uiPriority w:val="99"/>
    <w:rsid w:val="00E844FE"/>
    <w:pPr>
      <w:spacing w:line="360" w:lineRule="auto"/>
      <w:ind w:left="900" w:firstLineChars="0" w:firstLine="0"/>
    </w:pPr>
    <w:rPr>
      <w:rFonts w:ascii="宋体" w:hAnsi="宋体"/>
      <w:kern w:val="0"/>
      <w:szCs w:val="20"/>
    </w:rPr>
  </w:style>
  <w:style w:type="paragraph" w:customStyle="1" w:styleId="PERAa">
    <w:name w:val="PERA.图名"/>
    <w:basedOn w:val="af"/>
    <w:uiPriority w:val="99"/>
    <w:rsid w:val="00E844FE"/>
    <w:pPr>
      <w:widowControl w:val="0"/>
      <w:spacing w:line="360" w:lineRule="auto"/>
      <w:ind w:firstLineChars="200" w:firstLine="400"/>
    </w:pPr>
    <w:rPr>
      <w:rFonts w:ascii="Cambria" w:eastAsia="黑体" w:hAnsi="Cambria"/>
      <w:kern w:val="2"/>
      <w:sz w:val="20"/>
      <w:lang w:eastAsia="zh-CN"/>
    </w:rPr>
  </w:style>
  <w:style w:type="paragraph" w:customStyle="1" w:styleId="18">
    <w:name w:val="批注框文本1"/>
    <w:basedOn w:val="a0"/>
    <w:uiPriority w:val="99"/>
    <w:rsid w:val="00E844FE"/>
    <w:pPr>
      <w:widowControl w:val="0"/>
      <w:spacing w:line="240" w:lineRule="auto"/>
      <w:jc w:val="both"/>
    </w:pPr>
    <w:rPr>
      <w:rFonts w:ascii="Calibri" w:hAnsi="Calibri"/>
      <w:kern w:val="2"/>
      <w:sz w:val="18"/>
      <w:szCs w:val="18"/>
      <w:lang w:eastAsia="zh-CN"/>
    </w:rPr>
  </w:style>
  <w:style w:type="paragraph" w:customStyle="1" w:styleId="21">
    <w:name w:val="正文文本缩进 21"/>
    <w:basedOn w:val="a0"/>
    <w:link w:val="2Char1"/>
    <w:uiPriority w:val="99"/>
    <w:rsid w:val="00E844FE"/>
    <w:pPr>
      <w:widowControl w:val="0"/>
      <w:spacing w:line="480" w:lineRule="auto"/>
      <w:ind w:leftChars="200" w:left="420"/>
      <w:jc w:val="both"/>
    </w:pPr>
    <w:rPr>
      <w:rFonts w:ascii="Times New Roman" w:hAnsi="Times New Roman"/>
    </w:rPr>
  </w:style>
  <w:style w:type="paragraph" w:customStyle="1" w:styleId="PERA11">
    <w:name w:val="PERA.标题1"/>
    <w:basedOn w:val="PERA7"/>
    <w:uiPriority w:val="99"/>
    <w:rsid w:val="00E844FE"/>
    <w:pPr>
      <w:ind w:firstLine="0"/>
      <w:jc w:val="left"/>
      <w:outlineLvl w:val="0"/>
    </w:pPr>
    <w:rPr>
      <w:b/>
      <w:sz w:val="32"/>
    </w:rPr>
  </w:style>
  <w:style w:type="paragraph" w:customStyle="1" w:styleId="CSS1">
    <w:name w:val="CSS1级编号"/>
    <w:basedOn w:val="a0"/>
    <w:uiPriority w:val="99"/>
    <w:rsid w:val="00E844FE"/>
    <w:pPr>
      <w:widowControl w:val="0"/>
      <w:numPr>
        <w:numId w:val="3"/>
      </w:numPr>
      <w:spacing w:line="360" w:lineRule="auto"/>
      <w:jc w:val="both"/>
    </w:pPr>
    <w:rPr>
      <w:rFonts w:ascii="Times New Roman" w:hAnsi="Times New Roman"/>
      <w:kern w:val="2"/>
      <w:lang w:eastAsia="zh-CN"/>
    </w:rPr>
  </w:style>
  <w:style w:type="paragraph" w:customStyle="1" w:styleId="List21">
    <w:name w:val="List 21"/>
    <w:basedOn w:val="a0"/>
    <w:rsid w:val="00E844FE"/>
    <w:pPr>
      <w:widowControl w:val="0"/>
      <w:numPr>
        <w:ilvl w:val="1"/>
        <w:numId w:val="3"/>
      </w:numPr>
      <w:spacing w:line="360" w:lineRule="auto"/>
      <w:jc w:val="both"/>
    </w:pPr>
    <w:rPr>
      <w:rFonts w:ascii="Times New Roman" w:hAnsi="Times New Roman"/>
      <w:kern w:val="2"/>
      <w:lang w:eastAsia="zh-CN"/>
    </w:rPr>
  </w:style>
  <w:style w:type="paragraph" w:customStyle="1" w:styleId="List31">
    <w:name w:val="List 31"/>
    <w:basedOn w:val="a0"/>
    <w:rsid w:val="00E844FE"/>
    <w:pPr>
      <w:widowControl w:val="0"/>
      <w:numPr>
        <w:ilvl w:val="2"/>
        <w:numId w:val="3"/>
      </w:numPr>
      <w:spacing w:line="360" w:lineRule="auto"/>
      <w:jc w:val="both"/>
    </w:pPr>
    <w:rPr>
      <w:rFonts w:ascii="Times New Roman" w:hAnsi="Times New Roman"/>
      <w:kern w:val="2"/>
      <w:lang w:eastAsia="zh-CN"/>
    </w:rPr>
  </w:style>
  <w:style w:type="paragraph" w:customStyle="1" w:styleId="List41">
    <w:name w:val="List 41"/>
    <w:basedOn w:val="a0"/>
    <w:rsid w:val="00E844FE"/>
    <w:pPr>
      <w:widowControl w:val="0"/>
      <w:numPr>
        <w:ilvl w:val="3"/>
        <w:numId w:val="3"/>
      </w:numPr>
      <w:adjustRightInd w:val="0"/>
      <w:snapToGrid w:val="0"/>
      <w:spacing w:line="360" w:lineRule="auto"/>
      <w:jc w:val="both"/>
    </w:pPr>
    <w:rPr>
      <w:rFonts w:ascii="Times New Roman" w:hAnsi="Times New Roman"/>
      <w:kern w:val="2"/>
      <w:lang w:eastAsia="zh-CN"/>
    </w:rPr>
  </w:style>
  <w:style w:type="paragraph" w:customStyle="1" w:styleId="PERA31">
    <w:name w:val="PERA.标题3"/>
    <w:basedOn w:val="PERA7"/>
    <w:uiPriority w:val="99"/>
    <w:rsid w:val="00E844FE"/>
    <w:pPr>
      <w:ind w:firstLine="0"/>
      <w:outlineLvl w:val="2"/>
    </w:pPr>
    <w:rPr>
      <w:rFonts w:eastAsia="华文细黑"/>
      <w:sz w:val="28"/>
    </w:rPr>
  </w:style>
  <w:style w:type="paragraph" w:customStyle="1" w:styleId="PERA21">
    <w:name w:val="PERA.项目符号2"/>
    <w:basedOn w:val="PERA7"/>
    <w:uiPriority w:val="99"/>
    <w:rsid w:val="00E844FE"/>
    <w:pPr>
      <w:tabs>
        <w:tab w:val="left" w:pos="1260"/>
      </w:tabs>
      <w:ind w:left="1260" w:hanging="420"/>
    </w:pPr>
    <w:rPr>
      <w:b/>
    </w:rPr>
  </w:style>
  <w:style w:type="paragraph" w:customStyle="1" w:styleId="CSS10">
    <w:name w:val="CSS1级正文"/>
    <w:basedOn w:val="ad"/>
    <w:uiPriority w:val="99"/>
    <w:rsid w:val="00E844FE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hAnsi="Times New Roman"/>
      <w:kern w:val="2"/>
      <w:szCs w:val="20"/>
      <w:lang w:eastAsia="zh-CN"/>
    </w:rPr>
  </w:style>
  <w:style w:type="paragraph" w:customStyle="1" w:styleId="CMMI">
    <w:name w:val="CMMI"/>
    <w:basedOn w:val="a0"/>
    <w:uiPriority w:val="99"/>
    <w:rsid w:val="00E844FE"/>
    <w:pPr>
      <w:widowControl w:val="0"/>
      <w:adjustRightInd w:val="0"/>
      <w:spacing w:line="360" w:lineRule="auto"/>
      <w:ind w:firstLineChars="200" w:firstLine="200"/>
      <w:jc w:val="both"/>
    </w:pPr>
    <w:rPr>
      <w:rFonts w:ascii="Times New Roman" w:hAnsi="Times New Roman"/>
      <w:kern w:val="2"/>
      <w:lang w:eastAsia="zh-CN"/>
    </w:rPr>
  </w:style>
  <w:style w:type="paragraph" w:customStyle="1" w:styleId="InfoBlue">
    <w:name w:val="InfoBlue"/>
    <w:basedOn w:val="a0"/>
    <w:next w:val="ad"/>
    <w:uiPriority w:val="99"/>
    <w:rsid w:val="00E844FE"/>
    <w:pPr>
      <w:widowControl w:val="0"/>
      <w:tabs>
        <w:tab w:val="left" w:pos="990"/>
      </w:tabs>
      <w:spacing w:line="360" w:lineRule="auto"/>
    </w:pPr>
    <w:rPr>
      <w:rFonts w:ascii="Times New Roman" w:hAnsi="Times New Roman"/>
      <w:sz w:val="20"/>
      <w:szCs w:val="20"/>
      <w:lang w:eastAsia="zh-CN"/>
    </w:rPr>
  </w:style>
  <w:style w:type="paragraph" w:customStyle="1" w:styleId="12">
    <w:name w:val="批注主题1"/>
    <w:basedOn w:val="ae"/>
    <w:next w:val="ae"/>
    <w:link w:val="Chara"/>
    <w:rsid w:val="00E844FE"/>
    <w:rPr>
      <w:b/>
      <w:bCs/>
    </w:rPr>
  </w:style>
  <w:style w:type="paragraph" w:customStyle="1" w:styleId="PERA">
    <w:name w:val="PERA正文"/>
    <w:basedOn w:val="a0"/>
    <w:link w:val="PERAChar"/>
    <w:qFormat/>
    <w:rsid w:val="00E844FE"/>
    <w:pPr>
      <w:topLinePunct/>
      <w:autoSpaceDE w:val="0"/>
      <w:autoSpaceDN w:val="0"/>
      <w:spacing w:beforeLines="0" w:afterLines="0" w:line="360" w:lineRule="auto"/>
      <w:ind w:firstLineChars="200" w:firstLine="200"/>
      <w:jc w:val="both"/>
    </w:pPr>
    <w:rPr>
      <w:rFonts w:ascii="Times New Roman" w:hAnsi="Times New Roman"/>
      <w:sz w:val="21"/>
    </w:rPr>
  </w:style>
  <w:style w:type="paragraph" w:customStyle="1" w:styleId="NormalWeb1">
    <w:name w:val="Normal (Web)1"/>
    <w:basedOn w:val="a0"/>
    <w:rsid w:val="00E844FE"/>
    <w:pPr>
      <w:spacing w:line="240" w:lineRule="auto"/>
    </w:pPr>
    <w:rPr>
      <w:rFonts w:ascii="宋体" w:hAnsi="宋体" w:cs="宋体"/>
      <w:lang w:eastAsia="zh-CN"/>
    </w:rPr>
  </w:style>
  <w:style w:type="paragraph" w:customStyle="1" w:styleId="PERAb">
    <w:name w:val="PERA.表内容"/>
    <w:rsid w:val="00E844FE"/>
    <w:pPr>
      <w:spacing w:beforeLines="20" w:afterLines="20" w:line="312" w:lineRule="auto"/>
      <w:jc w:val="both"/>
    </w:pPr>
    <w:rPr>
      <w:bCs/>
      <w:kern w:val="2"/>
      <w:sz w:val="21"/>
      <w:szCs w:val="28"/>
    </w:rPr>
  </w:style>
  <w:style w:type="paragraph" w:customStyle="1" w:styleId="PERAc">
    <w:name w:val="PERA.表内容（首列）"/>
    <w:basedOn w:val="PERAd"/>
    <w:rsid w:val="00E844FE"/>
  </w:style>
  <w:style w:type="paragraph" w:customStyle="1" w:styleId="24">
    <w:name w:val="样式 首行缩进:  2 字符"/>
    <w:basedOn w:val="a0"/>
    <w:rsid w:val="00E844FE"/>
    <w:pPr>
      <w:widowControl w:val="0"/>
      <w:spacing w:line="240" w:lineRule="auto"/>
      <w:ind w:firstLine="540"/>
    </w:pPr>
    <w:rPr>
      <w:rFonts w:ascii="宋体" w:hAnsi="宋体" w:cs="宋体"/>
      <w:kern w:val="2"/>
      <w:szCs w:val="20"/>
      <w:lang w:eastAsia="zh-CN"/>
    </w:rPr>
  </w:style>
  <w:style w:type="paragraph" w:customStyle="1" w:styleId="PERAd">
    <w:name w:val="PERA.表内容（首行）"/>
    <w:basedOn w:val="a0"/>
    <w:rsid w:val="00E844FE"/>
    <w:pPr>
      <w:spacing w:beforeLines="20" w:afterLines="20" w:line="312" w:lineRule="auto"/>
      <w:jc w:val="center"/>
    </w:pPr>
    <w:rPr>
      <w:rFonts w:ascii="Cambria" w:hAnsi="Cambria"/>
      <w:b/>
      <w:sz w:val="21"/>
      <w:szCs w:val="21"/>
    </w:rPr>
  </w:style>
  <w:style w:type="character" w:customStyle="1" w:styleId="19">
    <w:name w:val="占位符文本1"/>
    <w:rsid w:val="00773E7E"/>
    <w:rPr>
      <w:rFonts w:cs="Times New Roman"/>
      <w:color w:val="808080"/>
    </w:rPr>
  </w:style>
  <w:style w:type="character" w:customStyle="1" w:styleId="1a">
    <w:name w:val="不明显强调1"/>
    <w:rsid w:val="00773E7E"/>
    <w:rPr>
      <w:i/>
      <w:color w:val="5A5A5A"/>
    </w:rPr>
  </w:style>
  <w:style w:type="character" w:customStyle="1" w:styleId="1b">
    <w:name w:val="明显强调1"/>
    <w:rsid w:val="00773E7E"/>
    <w:rPr>
      <w:rFonts w:cs="Times New Roman"/>
      <w:b/>
      <w:i/>
      <w:sz w:val="24"/>
      <w:szCs w:val="24"/>
      <w:u w:val="single"/>
    </w:rPr>
  </w:style>
  <w:style w:type="character" w:customStyle="1" w:styleId="1c">
    <w:name w:val="不明显参考1"/>
    <w:rsid w:val="00773E7E"/>
    <w:rPr>
      <w:rFonts w:cs="Times New Roman"/>
      <w:sz w:val="24"/>
      <w:szCs w:val="24"/>
      <w:u w:val="single"/>
    </w:rPr>
  </w:style>
  <w:style w:type="character" w:customStyle="1" w:styleId="1d">
    <w:name w:val="明显参考1"/>
    <w:rsid w:val="00773E7E"/>
    <w:rPr>
      <w:rFonts w:cs="Times New Roman"/>
      <w:b/>
      <w:sz w:val="24"/>
      <w:u w:val="single"/>
    </w:rPr>
  </w:style>
  <w:style w:type="character" w:customStyle="1" w:styleId="1e">
    <w:name w:val="书籍标题1"/>
    <w:rsid w:val="00773E7E"/>
    <w:rPr>
      <w:rFonts w:ascii="Cambria" w:eastAsia="宋体" w:hAnsi="Cambria" w:cs="Times New Roman"/>
      <w:b/>
      <w:i/>
      <w:sz w:val="24"/>
      <w:szCs w:val="24"/>
    </w:rPr>
  </w:style>
  <w:style w:type="character" w:customStyle="1" w:styleId="1f">
    <w:name w:val="批注引用1"/>
    <w:rsid w:val="00773E7E"/>
    <w:rPr>
      <w:rFonts w:cs="Times New Roman"/>
      <w:sz w:val="21"/>
      <w:szCs w:val="21"/>
    </w:rPr>
  </w:style>
  <w:style w:type="character" w:customStyle="1" w:styleId="Char20">
    <w:name w:val="页眉 Char2"/>
    <w:uiPriority w:val="99"/>
    <w:semiHidden/>
    <w:rsid w:val="00773E7E"/>
    <w:rPr>
      <w:rFonts w:ascii="Arial" w:eastAsia="宋体" w:hAnsi="Arial" w:cs="Times New Roman"/>
      <w:kern w:val="0"/>
      <w:sz w:val="18"/>
      <w:szCs w:val="18"/>
      <w:lang w:eastAsia="en-US"/>
    </w:rPr>
  </w:style>
  <w:style w:type="character" w:customStyle="1" w:styleId="Char13">
    <w:name w:val="副标题 Char1"/>
    <w:uiPriority w:val="11"/>
    <w:rsid w:val="00773E7E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character" w:customStyle="1" w:styleId="Char14">
    <w:name w:val="标题 Char1"/>
    <w:uiPriority w:val="10"/>
    <w:rsid w:val="00773E7E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Char15">
    <w:name w:val="批注文字 Char1"/>
    <w:uiPriority w:val="99"/>
    <w:semiHidden/>
    <w:rsid w:val="00773E7E"/>
    <w:rPr>
      <w:rFonts w:ascii="Arial" w:eastAsia="宋体" w:hAnsi="Arial" w:cs="Times New Roman"/>
      <w:kern w:val="0"/>
      <w:sz w:val="24"/>
      <w:szCs w:val="24"/>
      <w:lang w:eastAsia="en-US"/>
    </w:rPr>
  </w:style>
  <w:style w:type="character" w:customStyle="1" w:styleId="Char21">
    <w:name w:val="页脚 Char2"/>
    <w:uiPriority w:val="99"/>
    <w:semiHidden/>
    <w:rsid w:val="00773E7E"/>
    <w:rPr>
      <w:rFonts w:ascii="Arial" w:eastAsia="宋体" w:hAnsi="Arial" w:cs="Times New Roman"/>
      <w:kern w:val="0"/>
      <w:sz w:val="18"/>
      <w:szCs w:val="18"/>
      <w:lang w:eastAsia="en-US"/>
    </w:rPr>
  </w:style>
  <w:style w:type="character" w:customStyle="1" w:styleId="Char16">
    <w:name w:val="批注框文本 Char1"/>
    <w:uiPriority w:val="99"/>
    <w:semiHidden/>
    <w:rsid w:val="00773E7E"/>
    <w:rPr>
      <w:rFonts w:ascii="Arial" w:eastAsia="宋体" w:hAnsi="Arial" w:cs="Times New Roman"/>
      <w:kern w:val="0"/>
      <w:sz w:val="18"/>
      <w:szCs w:val="18"/>
      <w:lang w:eastAsia="en-US"/>
    </w:rPr>
  </w:style>
  <w:style w:type="character" w:customStyle="1" w:styleId="Char17">
    <w:name w:val="正文文本 Char1"/>
    <w:uiPriority w:val="99"/>
    <w:semiHidden/>
    <w:rsid w:val="00773E7E"/>
    <w:rPr>
      <w:rFonts w:ascii="Arial" w:eastAsia="宋体" w:hAnsi="Arial" w:cs="Times New Roman"/>
      <w:kern w:val="0"/>
      <w:sz w:val="24"/>
      <w:szCs w:val="24"/>
      <w:lang w:eastAsia="en-US"/>
    </w:rPr>
  </w:style>
  <w:style w:type="paragraph" w:customStyle="1" w:styleId="1f0">
    <w:name w:val="正文缩进1"/>
    <w:basedOn w:val="a0"/>
    <w:rsid w:val="00773E7E"/>
    <w:pPr>
      <w:ind w:firstLineChars="200" w:firstLine="420"/>
    </w:pPr>
    <w:rPr>
      <w:kern w:val="2"/>
    </w:rPr>
  </w:style>
  <w:style w:type="paragraph" w:customStyle="1" w:styleId="1f1">
    <w:name w:val="无间隔1"/>
    <w:basedOn w:val="a0"/>
    <w:rsid w:val="00773E7E"/>
    <w:rPr>
      <w:rFonts w:ascii="Calibri" w:hAnsi="Calibri"/>
      <w:szCs w:val="32"/>
      <w:lang w:eastAsia="zh-CN"/>
    </w:rPr>
  </w:style>
  <w:style w:type="paragraph" w:customStyle="1" w:styleId="1f2">
    <w:name w:val="明显引用1"/>
    <w:basedOn w:val="a0"/>
    <w:next w:val="a0"/>
    <w:uiPriority w:val="99"/>
    <w:rsid w:val="00773E7E"/>
    <w:pPr>
      <w:ind w:left="720" w:right="720"/>
    </w:pPr>
    <w:rPr>
      <w:rFonts w:ascii="Calibri" w:hAnsi="Calibri"/>
      <w:b/>
      <w:i/>
      <w:kern w:val="2"/>
      <w:szCs w:val="22"/>
      <w:lang w:eastAsia="zh-CN"/>
    </w:rPr>
  </w:style>
  <w:style w:type="paragraph" w:customStyle="1" w:styleId="210">
    <w:name w:val="正文文本 21"/>
    <w:basedOn w:val="a0"/>
    <w:uiPriority w:val="99"/>
    <w:rsid w:val="00773E7E"/>
    <w:pPr>
      <w:widowControl w:val="0"/>
      <w:spacing w:afterLines="0" w:line="480" w:lineRule="auto"/>
      <w:ind w:firstLineChars="200" w:firstLine="480"/>
      <w:jc w:val="both"/>
    </w:pPr>
    <w:rPr>
      <w:rFonts w:ascii="Times New Roman" w:hAnsi="Times New Roman"/>
      <w:kern w:val="2"/>
      <w:lang w:eastAsia="zh-CN"/>
    </w:rPr>
  </w:style>
  <w:style w:type="paragraph" w:customStyle="1" w:styleId="211">
    <w:name w:val="列表 21"/>
    <w:basedOn w:val="a0"/>
    <w:rsid w:val="00773E7E"/>
    <w:pPr>
      <w:widowControl w:val="0"/>
      <w:spacing w:line="360" w:lineRule="auto"/>
      <w:ind w:left="454"/>
      <w:jc w:val="both"/>
    </w:pPr>
    <w:rPr>
      <w:rFonts w:ascii="Times New Roman" w:hAnsi="Times New Roman"/>
      <w:kern w:val="2"/>
      <w:lang w:eastAsia="zh-CN"/>
    </w:rPr>
  </w:style>
  <w:style w:type="paragraph" w:customStyle="1" w:styleId="310">
    <w:name w:val="列表 31"/>
    <w:basedOn w:val="a0"/>
    <w:rsid w:val="00773E7E"/>
    <w:pPr>
      <w:widowControl w:val="0"/>
      <w:spacing w:line="360" w:lineRule="auto"/>
      <w:ind w:left="907"/>
      <w:jc w:val="both"/>
    </w:pPr>
    <w:rPr>
      <w:rFonts w:ascii="Times New Roman" w:hAnsi="Times New Roman"/>
      <w:kern w:val="2"/>
      <w:lang w:eastAsia="zh-CN"/>
    </w:rPr>
  </w:style>
  <w:style w:type="paragraph" w:customStyle="1" w:styleId="41">
    <w:name w:val="列表 41"/>
    <w:basedOn w:val="a0"/>
    <w:rsid w:val="00773E7E"/>
    <w:pPr>
      <w:widowControl w:val="0"/>
      <w:adjustRightInd w:val="0"/>
      <w:snapToGrid w:val="0"/>
      <w:spacing w:line="360" w:lineRule="auto"/>
      <w:ind w:left="1361"/>
      <w:jc w:val="both"/>
    </w:pPr>
    <w:rPr>
      <w:rFonts w:ascii="Times New Roman" w:hAnsi="Times New Roman"/>
      <w:kern w:val="2"/>
      <w:lang w:eastAsia="zh-CN"/>
    </w:rPr>
  </w:style>
  <w:style w:type="paragraph" w:customStyle="1" w:styleId="1f3">
    <w:name w:val="批注主题1"/>
    <w:basedOn w:val="ae"/>
    <w:next w:val="ae"/>
    <w:uiPriority w:val="99"/>
    <w:rsid w:val="00773E7E"/>
    <w:rPr>
      <w:b/>
      <w:bCs/>
    </w:rPr>
  </w:style>
  <w:style w:type="paragraph" w:customStyle="1" w:styleId="1f4">
    <w:name w:val="普通(网站)1"/>
    <w:basedOn w:val="a0"/>
    <w:rsid w:val="00773E7E"/>
    <w:pPr>
      <w:spacing w:line="240" w:lineRule="auto"/>
    </w:pPr>
    <w:rPr>
      <w:rFonts w:ascii="宋体" w:hAnsi="宋体" w:cs="宋体"/>
      <w:lang w:eastAsia="zh-CN"/>
    </w:rPr>
  </w:style>
  <w:style w:type="paragraph" w:styleId="af1">
    <w:name w:val="Normal Indent"/>
    <w:aliases w:val="正文（首行缩进两字）,表正文,正文非缩进,正文不缩进,首行缩进,正文（首行缩进两字）＋行距：1.5倍行距,正文缩进 Char,正文-段前3磅,Char,特点,四号,缩进,ALT+Z,正文不缩进 Char Char Char,正文不缩进 Char Char,正文不缩进 Char Char Char Char Char Char,正文不缩进 Char Char Char Char Char Char Char Char Char,正文不缩进 C, Char,“第一节”标题后正文"/>
    <w:basedOn w:val="a0"/>
    <w:qFormat/>
    <w:rsid w:val="00773E7E"/>
    <w:pPr>
      <w:ind w:firstLineChars="200" w:firstLine="420"/>
    </w:pPr>
  </w:style>
  <w:style w:type="paragraph" w:styleId="af2">
    <w:name w:val="Document Map"/>
    <w:basedOn w:val="a0"/>
    <w:link w:val="Char18"/>
    <w:rsid w:val="00773E7E"/>
    <w:rPr>
      <w:rFonts w:ascii="宋体"/>
      <w:sz w:val="18"/>
      <w:szCs w:val="18"/>
    </w:rPr>
  </w:style>
  <w:style w:type="character" w:customStyle="1" w:styleId="Char18">
    <w:name w:val="文档结构图 Char1"/>
    <w:link w:val="af2"/>
    <w:semiHidden/>
    <w:rsid w:val="00773E7E"/>
    <w:rPr>
      <w:rFonts w:ascii="宋体" w:hAnsi="Arial"/>
      <w:sz w:val="18"/>
      <w:szCs w:val="18"/>
      <w:lang w:eastAsia="en-US"/>
    </w:rPr>
  </w:style>
  <w:style w:type="table" w:styleId="af3">
    <w:name w:val="Table Grid"/>
    <w:basedOn w:val="a2"/>
    <w:uiPriority w:val="59"/>
    <w:rsid w:val="00773E7E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Placeholder Text"/>
    <w:uiPriority w:val="99"/>
    <w:semiHidden/>
    <w:rsid w:val="00773E7E"/>
    <w:rPr>
      <w:rFonts w:cs="Times New Roman"/>
      <w:color w:val="808080"/>
    </w:rPr>
  </w:style>
  <w:style w:type="table" w:customStyle="1" w:styleId="1f5">
    <w:name w:val="浅色列表1"/>
    <w:uiPriority w:val="99"/>
    <w:rsid w:val="00773E7E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f6">
    <w:name w:val="浅色底纹1"/>
    <w:uiPriority w:val="99"/>
    <w:rsid w:val="00773E7E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uiPriority w:val="99"/>
    <w:rsid w:val="00773E7E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2"/>
    <w:uiPriority w:val="99"/>
    <w:rsid w:val="00773E7E"/>
    <w:rPr>
      <w:rFonts w:ascii="Calibri" w:hAnsi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af5">
    <w:name w:val="标准表格二（上表头多列表格）"/>
    <w:uiPriority w:val="99"/>
    <w:rsid w:val="00773E7E"/>
    <w:pPr>
      <w:jc w:val="both"/>
    </w:pPr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无间隔2"/>
    <w:aliases w:val="无缩进"/>
    <w:basedOn w:val="a0"/>
    <w:uiPriority w:val="1"/>
    <w:qFormat/>
    <w:rsid w:val="00773E7E"/>
    <w:rPr>
      <w:szCs w:val="32"/>
    </w:rPr>
  </w:style>
  <w:style w:type="paragraph" w:styleId="af6">
    <w:name w:val="List Paragraph"/>
    <w:basedOn w:val="a0"/>
    <w:link w:val="Char19"/>
    <w:uiPriority w:val="34"/>
    <w:qFormat/>
    <w:rsid w:val="00773E7E"/>
    <w:pPr>
      <w:ind w:left="720"/>
      <w:contextualSpacing/>
    </w:pPr>
    <w:rPr>
      <w:szCs w:val="20"/>
    </w:rPr>
  </w:style>
  <w:style w:type="paragraph" w:styleId="af7">
    <w:name w:val="Quote"/>
    <w:basedOn w:val="a0"/>
    <w:next w:val="a0"/>
    <w:link w:val="Charb"/>
    <w:uiPriority w:val="99"/>
    <w:qFormat/>
    <w:rsid w:val="00773E7E"/>
    <w:rPr>
      <w:i/>
    </w:rPr>
  </w:style>
  <w:style w:type="character" w:customStyle="1" w:styleId="Charb">
    <w:name w:val="引用 Char"/>
    <w:link w:val="af7"/>
    <w:uiPriority w:val="99"/>
    <w:rsid w:val="00773E7E"/>
    <w:rPr>
      <w:rFonts w:ascii="Arial" w:hAnsi="Arial"/>
      <w:i/>
      <w:sz w:val="24"/>
      <w:szCs w:val="24"/>
      <w:lang w:eastAsia="en-US"/>
    </w:rPr>
  </w:style>
  <w:style w:type="paragraph" w:styleId="af8">
    <w:name w:val="Intense Quote"/>
    <w:basedOn w:val="a0"/>
    <w:next w:val="a0"/>
    <w:link w:val="Char1a"/>
    <w:uiPriority w:val="99"/>
    <w:qFormat/>
    <w:rsid w:val="00773E7E"/>
    <w:pPr>
      <w:ind w:left="720" w:right="720"/>
    </w:pPr>
    <w:rPr>
      <w:b/>
      <w:i/>
      <w:szCs w:val="22"/>
    </w:rPr>
  </w:style>
  <w:style w:type="character" w:customStyle="1" w:styleId="Char1a">
    <w:name w:val="明显引用 Char1"/>
    <w:link w:val="af8"/>
    <w:uiPriority w:val="99"/>
    <w:rsid w:val="00773E7E"/>
    <w:rPr>
      <w:rFonts w:ascii="Arial" w:hAnsi="Arial"/>
      <w:b/>
      <w:i/>
      <w:sz w:val="24"/>
      <w:szCs w:val="22"/>
      <w:lang w:eastAsia="en-US"/>
    </w:rPr>
  </w:style>
  <w:style w:type="character" w:styleId="af9">
    <w:name w:val="Subtle Emphasis"/>
    <w:uiPriority w:val="99"/>
    <w:qFormat/>
    <w:rsid w:val="00773E7E"/>
    <w:rPr>
      <w:i/>
      <w:color w:val="5A5A5A"/>
    </w:rPr>
  </w:style>
  <w:style w:type="character" w:styleId="afa">
    <w:name w:val="Intense Emphasis"/>
    <w:uiPriority w:val="99"/>
    <w:qFormat/>
    <w:rsid w:val="00773E7E"/>
    <w:rPr>
      <w:rFonts w:cs="Times New Roman"/>
      <w:b/>
      <w:i/>
      <w:sz w:val="24"/>
      <w:szCs w:val="24"/>
      <w:u w:val="single"/>
    </w:rPr>
  </w:style>
  <w:style w:type="character" w:styleId="afb">
    <w:name w:val="Subtle Reference"/>
    <w:uiPriority w:val="99"/>
    <w:qFormat/>
    <w:rsid w:val="00773E7E"/>
    <w:rPr>
      <w:rFonts w:cs="Times New Roman"/>
      <w:sz w:val="24"/>
      <w:szCs w:val="24"/>
      <w:u w:val="single"/>
    </w:rPr>
  </w:style>
  <w:style w:type="character" w:styleId="afc">
    <w:name w:val="Intense Reference"/>
    <w:uiPriority w:val="99"/>
    <w:qFormat/>
    <w:rsid w:val="00773E7E"/>
    <w:rPr>
      <w:rFonts w:cs="Times New Roman"/>
      <w:b/>
      <w:sz w:val="24"/>
      <w:u w:val="single"/>
    </w:rPr>
  </w:style>
  <w:style w:type="character" w:styleId="afd">
    <w:name w:val="Book Title"/>
    <w:uiPriority w:val="99"/>
    <w:qFormat/>
    <w:rsid w:val="00773E7E"/>
    <w:rPr>
      <w:rFonts w:ascii="Cambria" w:eastAsia="宋体" w:hAnsi="Cambria" w:cs="Times New Roman"/>
      <w:b/>
      <w:i/>
      <w:sz w:val="24"/>
      <w:szCs w:val="24"/>
    </w:rPr>
  </w:style>
  <w:style w:type="paragraph" w:styleId="TOC">
    <w:name w:val="TOC Heading"/>
    <w:basedOn w:val="10"/>
    <w:next w:val="a0"/>
    <w:uiPriority w:val="39"/>
    <w:qFormat/>
    <w:rsid w:val="00773E7E"/>
    <w:pPr>
      <w:spacing w:beforeLines="25" w:afterLines="25"/>
      <w:outlineLvl w:val="9"/>
    </w:pPr>
  </w:style>
  <w:style w:type="table" w:customStyle="1" w:styleId="afe">
    <w:name w:val="标准表格三（左表头两列表格）"/>
    <w:uiPriority w:val="99"/>
    <w:rsid w:val="00773E7E"/>
    <w:pPr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aff">
    <w:name w:val="标准表格四（左表头多列表格）"/>
    <w:uiPriority w:val="99"/>
    <w:rsid w:val="00773E7E"/>
    <w:pPr>
      <w:jc w:val="both"/>
    </w:pPr>
    <w:rPr>
      <w:rFonts w:ascii="Arial" w:hAnsi="Arial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Char10"/>
    <w:rsid w:val="00773E7E"/>
    <w:pPr>
      <w:widowControl w:val="0"/>
      <w:spacing w:after="120" w:line="480" w:lineRule="auto"/>
      <w:ind w:firstLineChars="200" w:firstLine="480"/>
      <w:jc w:val="both"/>
    </w:pPr>
    <w:rPr>
      <w:rFonts w:ascii="Times New Roman" w:hAnsi="Times New Roman"/>
      <w:kern w:val="2"/>
    </w:rPr>
  </w:style>
  <w:style w:type="character" w:customStyle="1" w:styleId="2Char10">
    <w:name w:val="正文文本 2 Char1"/>
    <w:link w:val="26"/>
    <w:rsid w:val="00773E7E"/>
    <w:rPr>
      <w:kern w:val="2"/>
      <w:sz w:val="24"/>
      <w:szCs w:val="24"/>
    </w:rPr>
  </w:style>
  <w:style w:type="table" w:customStyle="1" w:styleId="aff0">
    <w:name w:val="标准表格一（上表头两列表格）"/>
    <w:uiPriority w:val="99"/>
    <w:rsid w:val="00773E7E"/>
    <w:pPr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27">
    <w:name w:val="List 2"/>
    <w:aliases w:val="CSS2级编号"/>
    <w:basedOn w:val="a0"/>
    <w:uiPriority w:val="99"/>
    <w:rsid w:val="00773E7E"/>
    <w:pPr>
      <w:widowControl w:val="0"/>
      <w:spacing w:beforeLines="0" w:afterLines="0" w:line="360" w:lineRule="auto"/>
      <w:ind w:left="454"/>
      <w:jc w:val="both"/>
    </w:pPr>
    <w:rPr>
      <w:rFonts w:ascii="Times New Roman" w:hAnsi="Times New Roman"/>
      <w:kern w:val="2"/>
      <w:lang w:eastAsia="zh-CN"/>
    </w:rPr>
  </w:style>
  <w:style w:type="paragraph" w:styleId="32">
    <w:name w:val="List 3"/>
    <w:aliases w:val="CSS3级编号"/>
    <w:basedOn w:val="a0"/>
    <w:uiPriority w:val="99"/>
    <w:rsid w:val="00773E7E"/>
    <w:pPr>
      <w:widowControl w:val="0"/>
      <w:spacing w:beforeLines="0" w:afterLines="0" w:line="360" w:lineRule="auto"/>
      <w:ind w:left="907"/>
      <w:jc w:val="both"/>
    </w:pPr>
    <w:rPr>
      <w:rFonts w:ascii="Times New Roman" w:hAnsi="Times New Roman"/>
      <w:kern w:val="2"/>
      <w:lang w:eastAsia="zh-CN"/>
    </w:rPr>
  </w:style>
  <w:style w:type="paragraph" w:styleId="42">
    <w:name w:val="List 4"/>
    <w:aliases w:val="CSS4级编号"/>
    <w:basedOn w:val="a0"/>
    <w:uiPriority w:val="99"/>
    <w:rsid w:val="00773E7E"/>
    <w:pPr>
      <w:widowControl w:val="0"/>
      <w:adjustRightInd w:val="0"/>
      <w:snapToGrid w:val="0"/>
      <w:spacing w:beforeLines="0" w:afterLines="0" w:line="360" w:lineRule="auto"/>
      <w:ind w:left="1361"/>
      <w:jc w:val="both"/>
    </w:pPr>
    <w:rPr>
      <w:rFonts w:ascii="Times New Roman" w:hAnsi="Times New Roman"/>
      <w:kern w:val="2"/>
      <w:lang w:eastAsia="zh-CN"/>
    </w:rPr>
  </w:style>
  <w:style w:type="character" w:styleId="aff1">
    <w:name w:val="annotation reference"/>
    <w:rsid w:val="00773E7E"/>
    <w:rPr>
      <w:rFonts w:cs="Times New Roman"/>
      <w:sz w:val="21"/>
      <w:szCs w:val="21"/>
    </w:rPr>
  </w:style>
  <w:style w:type="paragraph" w:styleId="aff2">
    <w:name w:val="annotation subject"/>
    <w:basedOn w:val="ae"/>
    <w:next w:val="ae"/>
    <w:link w:val="Char1b"/>
    <w:uiPriority w:val="99"/>
    <w:rsid w:val="00773E7E"/>
    <w:rPr>
      <w:b/>
      <w:bCs/>
    </w:rPr>
  </w:style>
  <w:style w:type="character" w:customStyle="1" w:styleId="Char1b">
    <w:name w:val="批注主题 Char1"/>
    <w:link w:val="aff2"/>
    <w:uiPriority w:val="99"/>
    <w:semiHidden/>
    <w:rsid w:val="00773E7E"/>
    <w:rPr>
      <w:rFonts w:ascii="Arial" w:hAnsi="Arial"/>
      <w:b/>
      <w:bCs/>
      <w:kern w:val="0"/>
      <w:sz w:val="24"/>
      <w:szCs w:val="24"/>
      <w:lang w:eastAsia="en-US"/>
    </w:rPr>
  </w:style>
  <w:style w:type="numbering" w:customStyle="1" w:styleId="1">
    <w:name w:val="样式1"/>
    <w:uiPriority w:val="99"/>
    <w:rsid w:val="00773E7E"/>
    <w:pPr>
      <w:numPr>
        <w:numId w:val="6"/>
      </w:numPr>
    </w:pPr>
  </w:style>
  <w:style w:type="numbering" w:customStyle="1" w:styleId="3">
    <w:name w:val="样式3"/>
    <w:uiPriority w:val="99"/>
    <w:rsid w:val="00773E7E"/>
    <w:pPr>
      <w:numPr>
        <w:numId w:val="7"/>
      </w:numPr>
    </w:pPr>
  </w:style>
  <w:style w:type="paragraph" w:styleId="aff3">
    <w:name w:val="Normal (Web)"/>
    <w:basedOn w:val="a0"/>
    <w:unhideWhenUsed/>
    <w:rsid w:val="00773E7E"/>
    <w:pP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table" w:styleId="28">
    <w:name w:val="Table Web 2"/>
    <w:basedOn w:val="a2"/>
    <w:rsid w:val="00773E7E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4">
    <w:name w:val="标准正文"/>
    <w:basedOn w:val="a0"/>
    <w:rsid w:val="00F57778"/>
    <w:pPr>
      <w:widowControl w:val="0"/>
      <w:spacing w:before="60" w:after="60" w:line="360" w:lineRule="auto"/>
      <w:ind w:firstLineChars="200" w:firstLine="482"/>
      <w:jc w:val="both"/>
    </w:pPr>
    <w:rPr>
      <w:kern w:val="2"/>
      <w:sz w:val="28"/>
      <w:szCs w:val="20"/>
      <w:lang w:eastAsia="zh-CN"/>
    </w:rPr>
  </w:style>
  <w:style w:type="paragraph" w:customStyle="1" w:styleId="dlzw">
    <w:name w:val="dlzw"/>
    <w:qFormat/>
    <w:rsid w:val="00E31BE9"/>
    <w:pPr>
      <w:adjustRightInd w:val="0"/>
      <w:spacing w:line="420" w:lineRule="exact"/>
      <w:ind w:firstLineChars="200" w:firstLine="200"/>
    </w:pPr>
    <w:rPr>
      <w:kern w:val="2"/>
      <w:sz w:val="21"/>
      <w:szCs w:val="22"/>
    </w:rPr>
  </w:style>
  <w:style w:type="character" w:customStyle="1" w:styleId="Char19">
    <w:name w:val="列出段落 Char1"/>
    <w:link w:val="af6"/>
    <w:uiPriority w:val="34"/>
    <w:locked/>
    <w:rsid w:val="00691357"/>
    <w:rPr>
      <w:rFonts w:ascii="Arial" w:hAnsi="Arial"/>
      <w:sz w:val="24"/>
      <w:lang w:eastAsia="en-US"/>
    </w:rPr>
  </w:style>
  <w:style w:type="paragraph" w:customStyle="1" w:styleId="29">
    <w:name w:val="正文（首行缩进2字符）"/>
    <w:basedOn w:val="a0"/>
    <w:qFormat/>
    <w:rsid w:val="006350A9"/>
    <w:pPr>
      <w:widowControl w:val="0"/>
      <w:spacing w:beforeLines="0" w:afterLines="0" w:line="360" w:lineRule="auto"/>
      <w:ind w:firstLineChars="200" w:firstLine="480"/>
      <w:jc w:val="both"/>
    </w:pPr>
    <w:rPr>
      <w:rFonts w:ascii="Times New Roman" w:hAnsi="Times New Roman"/>
      <w:kern w:val="2"/>
      <w:lang w:eastAsia="zh-CN"/>
    </w:rPr>
  </w:style>
  <w:style w:type="character" w:styleId="aff5">
    <w:name w:val="page number"/>
    <w:basedOn w:val="a1"/>
    <w:rsid w:val="00F57C55"/>
  </w:style>
  <w:style w:type="paragraph" w:styleId="aff6">
    <w:name w:val="Body Text First Indent"/>
    <w:basedOn w:val="ad"/>
    <w:link w:val="Charc"/>
    <w:uiPriority w:val="99"/>
    <w:unhideWhenUsed/>
    <w:rsid w:val="002E5C03"/>
    <w:pPr>
      <w:spacing w:afterLines="25"/>
      <w:ind w:firstLineChars="100" w:firstLine="420"/>
    </w:pPr>
  </w:style>
  <w:style w:type="character" w:customStyle="1" w:styleId="Charc">
    <w:name w:val="正文首行缩进 Char"/>
    <w:basedOn w:val="Char8"/>
    <w:link w:val="aff6"/>
    <w:uiPriority w:val="99"/>
    <w:rsid w:val="002E5C03"/>
  </w:style>
  <w:style w:type="paragraph" w:customStyle="1" w:styleId="ListParagraph2">
    <w:name w:val="List Paragraph2"/>
    <w:basedOn w:val="a0"/>
    <w:uiPriority w:val="34"/>
    <w:rsid w:val="004E50D3"/>
    <w:pPr>
      <w:ind w:left="720"/>
    </w:pPr>
    <w:rPr>
      <w:szCs w:val="20"/>
    </w:rPr>
  </w:style>
  <w:style w:type="paragraph" w:customStyle="1" w:styleId="APP">
    <w:name w:val="名称 APP"/>
    <w:basedOn w:val="a0"/>
    <w:next w:val="a0"/>
    <w:autoRedefine/>
    <w:rsid w:val="004E50D3"/>
    <w:pPr>
      <w:widowControl w:val="0"/>
      <w:spacing w:beforeLines="0" w:afterLines="0" w:line="360" w:lineRule="auto"/>
      <w:ind w:firstLine="113"/>
      <w:jc w:val="center"/>
    </w:pPr>
    <w:rPr>
      <w:rFonts w:ascii="宋体" w:hAnsi="宋体"/>
      <w:b/>
      <w:kern w:val="2"/>
      <w:sz w:val="44"/>
      <w:szCs w:val="44"/>
      <w:lang w:eastAsia="zh-CN"/>
    </w:rPr>
  </w:style>
  <w:style w:type="character" w:customStyle="1" w:styleId="PlaceholderText2">
    <w:name w:val="Placeholder Text2"/>
    <w:rsid w:val="004D2FA2"/>
    <w:rPr>
      <w:rFonts w:cs="Times New Roman"/>
      <w:color w:val="808080"/>
    </w:rPr>
  </w:style>
  <w:style w:type="character" w:customStyle="1" w:styleId="SubtleEmphasis2">
    <w:name w:val="Subtle Emphasis2"/>
    <w:rsid w:val="004D2FA2"/>
    <w:rPr>
      <w:i/>
      <w:color w:val="5A5A5A"/>
    </w:rPr>
  </w:style>
  <w:style w:type="character" w:customStyle="1" w:styleId="IntenseEmphasis2">
    <w:name w:val="Intense Emphasis2"/>
    <w:rsid w:val="004D2FA2"/>
    <w:rPr>
      <w:rFonts w:cs="Times New Roman"/>
      <w:b/>
      <w:i/>
      <w:sz w:val="24"/>
      <w:szCs w:val="24"/>
      <w:u w:val="single"/>
    </w:rPr>
  </w:style>
  <w:style w:type="character" w:customStyle="1" w:styleId="SubtleReference2">
    <w:name w:val="Subtle Reference2"/>
    <w:rsid w:val="004D2FA2"/>
    <w:rPr>
      <w:rFonts w:cs="Times New Roman"/>
      <w:sz w:val="24"/>
      <w:szCs w:val="24"/>
      <w:u w:val="single"/>
    </w:rPr>
  </w:style>
  <w:style w:type="character" w:customStyle="1" w:styleId="IntenseReference2">
    <w:name w:val="Intense Reference2"/>
    <w:rsid w:val="004D2FA2"/>
    <w:rPr>
      <w:rFonts w:cs="Times New Roman"/>
      <w:b/>
      <w:sz w:val="24"/>
      <w:u w:val="single"/>
    </w:rPr>
  </w:style>
  <w:style w:type="character" w:customStyle="1" w:styleId="BookTitle2">
    <w:name w:val="Book Title2"/>
    <w:rsid w:val="004D2FA2"/>
    <w:rPr>
      <w:rFonts w:ascii="Cambria" w:eastAsia="宋体" w:hAnsi="Cambria" w:cs="Times New Roman"/>
      <w:b/>
      <w:i/>
      <w:sz w:val="24"/>
      <w:szCs w:val="24"/>
    </w:rPr>
  </w:style>
  <w:style w:type="paragraph" w:customStyle="1" w:styleId="NormalIndent2">
    <w:name w:val="Normal Indent2"/>
    <w:basedOn w:val="a0"/>
    <w:rsid w:val="004D2FA2"/>
    <w:pPr>
      <w:ind w:firstLineChars="200" w:firstLine="420"/>
    </w:pPr>
  </w:style>
  <w:style w:type="paragraph" w:customStyle="1" w:styleId="DocumentMap2">
    <w:name w:val="Document Map2"/>
    <w:basedOn w:val="a0"/>
    <w:uiPriority w:val="99"/>
    <w:rsid w:val="004D2FA2"/>
    <w:rPr>
      <w:rFonts w:ascii="宋体" w:hAnsi="Times New Roman"/>
      <w:kern w:val="2"/>
      <w:sz w:val="18"/>
      <w:szCs w:val="18"/>
    </w:rPr>
  </w:style>
  <w:style w:type="paragraph" w:customStyle="1" w:styleId="NoSpacing2">
    <w:name w:val="No Spacing2"/>
    <w:basedOn w:val="a0"/>
    <w:rsid w:val="004D2FA2"/>
    <w:rPr>
      <w:rFonts w:ascii="Calibri" w:hAnsi="Calibri"/>
      <w:szCs w:val="32"/>
      <w:lang w:eastAsia="zh-CN"/>
    </w:rPr>
  </w:style>
  <w:style w:type="paragraph" w:customStyle="1" w:styleId="ListParagraph3">
    <w:name w:val="List Paragraph3"/>
    <w:basedOn w:val="a0"/>
    <w:uiPriority w:val="34"/>
    <w:rsid w:val="004D2FA2"/>
    <w:pPr>
      <w:ind w:left="720"/>
    </w:pPr>
    <w:rPr>
      <w:szCs w:val="20"/>
    </w:rPr>
  </w:style>
  <w:style w:type="paragraph" w:customStyle="1" w:styleId="IntenseQuote2">
    <w:name w:val="Intense Quote2"/>
    <w:basedOn w:val="a0"/>
    <w:next w:val="a0"/>
    <w:uiPriority w:val="99"/>
    <w:rsid w:val="004D2FA2"/>
    <w:pPr>
      <w:ind w:left="720" w:right="720"/>
    </w:pPr>
    <w:rPr>
      <w:rFonts w:ascii="Times New Roman" w:hAnsi="Times New Roman"/>
      <w:b/>
      <w:i/>
      <w:szCs w:val="20"/>
    </w:rPr>
  </w:style>
  <w:style w:type="paragraph" w:customStyle="1" w:styleId="TOCHeading2">
    <w:name w:val="TOC Heading2"/>
    <w:basedOn w:val="10"/>
    <w:next w:val="a0"/>
    <w:rsid w:val="004D2FA2"/>
    <w:pPr>
      <w:numPr>
        <w:numId w:val="4"/>
      </w:numPr>
      <w:ind w:left="0" w:firstLine="0"/>
      <w:outlineLvl w:val="9"/>
    </w:pPr>
  </w:style>
  <w:style w:type="paragraph" w:customStyle="1" w:styleId="BodyText22">
    <w:name w:val="Body Text 22"/>
    <w:basedOn w:val="a0"/>
    <w:uiPriority w:val="99"/>
    <w:rsid w:val="004D2FA2"/>
    <w:pPr>
      <w:widowControl w:val="0"/>
      <w:spacing w:afterLines="0" w:line="480" w:lineRule="auto"/>
      <w:ind w:firstLineChars="200" w:firstLine="480"/>
      <w:jc w:val="both"/>
    </w:pPr>
    <w:rPr>
      <w:rFonts w:ascii="Times New Roman" w:hAnsi="Times New Roman"/>
      <w:kern w:val="2"/>
    </w:rPr>
  </w:style>
  <w:style w:type="paragraph" w:customStyle="1" w:styleId="List22">
    <w:name w:val="List 22"/>
    <w:basedOn w:val="a0"/>
    <w:rsid w:val="004D2FA2"/>
    <w:pPr>
      <w:widowControl w:val="0"/>
      <w:spacing w:line="360" w:lineRule="auto"/>
      <w:ind w:left="454"/>
      <w:jc w:val="both"/>
    </w:pPr>
    <w:rPr>
      <w:rFonts w:ascii="Times New Roman" w:hAnsi="Times New Roman"/>
      <w:kern w:val="2"/>
      <w:lang w:eastAsia="zh-CN"/>
    </w:rPr>
  </w:style>
  <w:style w:type="paragraph" w:customStyle="1" w:styleId="List32">
    <w:name w:val="List 32"/>
    <w:basedOn w:val="a0"/>
    <w:rsid w:val="004D2FA2"/>
    <w:pPr>
      <w:widowControl w:val="0"/>
      <w:spacing w:line="360" w:lineRule="auto"/>
      <w:ind w:left="907"/>
      <w:jc w:val="both"/>
    </w:pPr>
    <w:rPr>
      <w:rFonts w:ascii="Times New Roman" w:hAnsi="Times New Roman"/>
      <w:kern w:val="2"/>
      <w:lang w:eastAsia="zh-CN"/>
    </w:rPr>
  </w:style>
  <w:style w:type="paragraph" w:customStyle="1" w:styleId="List42">
    <w:name w:val="List 42"/>
    <w:basedOn w:val="a0"/>
    <w:rsid w:val="004D2FA2"/>
    <w:pPr>
      <w:widowControl w:val="0"/>
      <w:adjustRightInd w:val="0"/>
      <w:snapToGrid w:val="0"/>
      <w:spacing w:line="360" w:lineRule="auto"/>
      <w:ind w:left="1361"/>
      <w:jc w:val="both"/>
    </w:pPr>
    <w:rPr>
      <w:rFonts w:ascii="Times New Roman" w:hAnsi="Times New Roman"/>
      <w:kern w:val="2"/>
      <w:lang w:eastAsia="zh-CN"/>
    </w:rPr>
  </w:style>
  <w:style w:type="paragraph" w:customStyle="1" w:styleId="NormalWeb2">
    <w:name w:val="Normal (Web)2"/>
    <w:basedOn w:val="a0"/>
    <w:rsid w:val="004D2FA2"/>
    <w:pPr>
      <w:spacing w:line="240" w:lineRule="auto"/>
    </w:pPr>
    <w:rPr>
      <w:rFonts w:ascii="宋体" w:hAnsi="宋体" w:cs="宋体"/>
      <w:lang w:eastAsia="zh-CN"/>
    </w:rPr>
  </w:style>
  <w:style w:type="paragraph" w:customStyle="1" w:styleId="g">
    <w:name w:val="正文g"/>
    <w:basedOn w:val="NormalIndent1"/>
    <w:qFormat/>
    <w:rsid w:val="004D2FA2"/>
    <w:pPr>
      <w:spacing w:before="60" w:after="60"/>
      <w:ind w:firstLine="480"/>
    </w:pPr>
    <w:rPr>
      <w:lang w:eastAsia="zh-CN"/>
    </w:rPr>
  </w:style>
  <w:style w:type="paragraph" w:customStyle="1" w:styleId="g0">
    <w:name w:val="步骤g"/>
    <w:basedOn w:val="NormalIndent1"/>
    <w:link w:val="gChar"/>
    <w:qFormat/>
    <w:rsid w:val="004D2FA2"/>
    <w:pPr>
      <w:spacing w:before="60" w:after="60"/>
      <w:ind w:left="1200" w:firstLineChars="0" w:hanging="720"/>
    </w:pPr>
  </w:style>
  <w:style w:type="paragraph" w:customStyle="1" w:styleId="aff7">
    <w:name w:val="步骤"/>
    <w:basedOn w:val="g0"/>
    <w:link w:val="Chard"/>
    <w:qFormat/>
    <w:rsid w:val="004D2FA2"/>
    <w:pPr>
      <w:ind w:left="851" w:hanging="371"/>
    </w:pPr>
  </w:style>
  <w:style w:type="character" w:customStyle="1" w:styleId="NormalIndent1Char">
    <w:name w:val="Normal Indent1 Char"/>
    <w:rsid w:val="004D2FA2"/>
    <w:rPr>
      <w:rFonts w:ascii="Arial" w:hAnsi="Arial"/>
      <w:sz w:val="24"/>
      <w:szCs w:val="24"/>
      <w:lang w:eastAsia="en-US"/>
    </w:rPr>
  </w:style>
  <w:style w:type="character" w:customStyle="1" w:styleId="gChar">
    <w:name w:val="步骤g Char"/>
    <w:link w:val="g0"/>
    <w:rsid w:val="004D2FA2"/>
  </w:style>
  <w:style w:type="character" w:customStyle="1" w:styleId="Chard">
    <w:name w:val="步骤 Char"/>
    <w:link w:val="aff7"/>
    <w:rsid w:val="004D2FA2"/>
  </w:style>
  <w:style w:type="paragraph" w:customStyle="1" w:styleId="aff8">
    <w:name w:val="表格样式"/>
    <w:basedOn w:val="af"/>
    <w:qFormat/>
    <w:rsid w:val="00194329"/>
    <w:pPr>
      <w:keepNext/>
      <w:spacing w:before="60" w:after="60"/>
    </w:pPr>
    <w:rPr>
      <w:sz w:val="21"/>
      <w:lang w:eastAsia="zh-CN"/>
    </w:rPr>
  </w:style>
  <w:style w:type="character" w:customStyle="1" w:styleId="HeaderChar1">
    <w:name w:val="Header Char1"/>
    <w:uiPriority w:val="99"/>
    <w:semiHidden/>
    <w:rsid w:val="00110309"/>
    <w:rPr>
      <w:rFonts w:ascii="Arial" w:hAnsi="Arial"/>
      <w:sz w:val="18"/>
      <w:szCs w:val="18"/>
      <w:lang w:eastAsia="en-US"/>
    </w:rPr>
  </w:style>
  <w:style w:type="character" w:customStyle="1" w:styleId="SubtitleChar1">
    <w:name w:val="Subtitle Char1"/>
    <w:uiPriority w:val="99"/>
    <w:rsid w:val="00110309"/>
    <w:rPr>
      <w:rFonts w:ascii="Calibri Light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leChar1">
    <w:name w:val="Title Char1"/>
    <w:uiPriority w:val="10"/>
    <w:rsid w:val="00110309"/>
    <w:rPr>
      <w:rFonts w:ascii="Calibri Light" w:hAnsi="Calibri Light" w:cs="Times New Roman"/>
      <w:b/>
      <w:bCs/>
      <w:sz w:val="32"/>
      <w:szCs w:val="32"/>
      <w:lang w:eastAsia="en-US"/>
    </w:rPr>
  </w:style>
  <w:style w:type="character" w:customStyle="1" w:styleId="CommentTextChar1">
    <w:name w:val="Comment Text Char1"/>
    <w:uiPriority w:val="99"/>
    <w:semiHidden/>
    <w:rsid w:val="00110309"/>
    <w:rPr>
      <w:rFonts w:ascii="Arial" w:hAnsi="Arial"/>
      <w:sz w:val="24"/>
      <w:szCs w:val="24"/>
      <w:lang w:eastAsia="en-US"/>
    </w:rPr>
  </w:style>
  <w:style w:type="character" w:customStyle="1" w:styleId="FooterChar1">
    <w:name w:val="Footer Char1"/>
    <w:uiPriority w:val="99"/>
    <w:semiHidden/>
    <w:rsid w:val="00110309"/>
    <w:rPr>
      <w:rFonts w:ascii="Arial" w:hAnsi="Arial"/>
      <w:sz w:val="18"/>
      <w:szCs w:val="18"/>
      <w:lang w:eastAsia="en-US"/>
    </w:rPr>
  </w:style>
  <w:style w:type="character" w:customStyle="1" w:styleId="BalloonTextChar1">
    <w:name w:val="Balloon Text Char1"/>
    <w:uiPriority w:val="99"/>
    <w:semiHidden/>
    <w:rsid w:val="00110309"/>
    <w:rPr>
      <w:rFonts w:ascii="Arial" w:hAnsi="Arial"/>
      <w:sz w:val="18"/>
      <w:szCs w:val="18"/>
      <w:lang w:eastAsia="en-US"/>
    </w:rPr>
  </w:style>
  <w:style w:type="character" w:customStyle="1" w:styleId="BodyTextChar1">
    <w:name w:val="Body Text Char1"/>
    <w:uiPriority w:val="99"/>
    <w:semiHidden/>
    <w:rsid w:val="00110309"/>
    <w:rPr>
      <w:rFonts w:ascii="Arial" w:hAnsi="Arial"/>
      <w:sz w:val="24"/>
      <w:szCs w:val="24"/>
      <w:lang w:eastAsia="en-US"/>
    </w:rPr>
  </w:style>
  <w:style w:type="table" w:customStyle="1" w:styleId="601">
    <w:name w:val="601表格样式"/>
    <w:basedOn w:val="a2"/>
    <w:uiPriority w:val="99"/>
    <w:rsid w:val="00110309"/>
    <w:pPr>
      <w:jc w:val="both"/>
    </w:pPr>
    <w:rPr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eastAsia="宋体"/>
        <w:b/>
        <w:sz w:val="18"/>
      </w:rPr>
      <w:tblPr/>
      <w:tcPr>
        <w:vAlign w:val="center"/>
      </w:tcPr>
    </w:tblStylePr>
  </w:style>
  <w:style w:type="paragraph" w:styleId="aff9">
    <w:name w:val="table of figures"/>
    <w:basedOn w:val="a0"/>
    <w:next w:val="a0"/>
    <w:uiPriority w:val="99"/>
    <w:unhideWhenUsed/>
    <w:rsid w:val="00110309"/>
    <w:pPr>
      <w:ind w:leftChars="200" w:left="200" w:hangingChars="200" w:hanging="200"/>
    </w:pPr>
  </w:style>
  <w:style w:type="table" w:styleId="-3">
    <w:name w:val="Light Shading Accent 3"/>
    <w:basedOn w:val="a2"/>
    <w:uiPriority w:val="60"/>
    <w:rsid w:val="0011030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styleId="affa">
    <w:name w:val="FollowedHyperlink"/>
    <w:uiPriority w:val="99"/>
    <w:unhideWhenUsed/>
    <w:rsid w:val="00110309"/>
    <w:rPr>
      <w:color w:val="954F72"/>
      <w:u w:val="single"/>
    </w:rPr>
  </w:style>
  <w:style w:type="paragraph" w:customStyle="1" w:styleId="2a">
    <w:name w:val="正文2"/>
    <w:basedOn w:val="a0"/>
    <w:link w:val="2Char2"/>
    <w:qFormat/>
    <w:rsid w:val="00233D8B"/>
    <w:pPr>
      <w:spacing w:beforeLines="0" w:afterLines="0" w:line="360" w:lineRule="auto"/>
      <w:ind w:firstLineChars="200" w:firstLine="480"/>
    </w:pPr>
    <w:rPr>
      <w:rFonts w:ascii="Times New Roman" w:hAnsi="Times New Roman"/>
      <w:kern w:val="2"/>
      <w:szCs w:val="20"/>
    </w:rPr>
  </w:style>
  <w:style w:type="character" w:customStyle="1" w:styleId="2Char2">
    <w:name w:val="正文2 Char"/>
    <w:link w:val="2a"/>
    <w:rsid w:val="00233D8B"/>
    <w:rPr>
      <w:kern w:val="2"/>
      <w:sz w:val="24"/>
    </w:rPr>
  </w:style>
  <w:style w:type="character" w:customStyle="1" w:styleId="st">
    <w:name w:val="st"/>
    <w:rsid w:val="005509F2"/>
  </w:style>
  <w:style w:type="paragraph" w:customStyle="1" w:styleId="affb">
    <w:name w:val="我的正文"/>
    <w:basedOn w:val="a0"/>
    <w:rsid w:val="00F12990"/>
    <w:pPr>
      <w:widowControl w:val="0"/>
      <w:spacing w:beforeLines="0" w:afterLines="0" w:line="360" w:lineRule="auto"/>
      <w:ind w:firstLineChars="200" w:firstLine="200"/>
      <w:jc w:val="both"/>
    </w:pPr>
    <w:rPr>
      <w:rFonts w:ascii="Times New Roman" w:hAnsi="Times New Roman"/>
      <w:noProof/>
      <w:kern w:val="2"/>
      <w:lang w:val="zh-CN" w:eastAsia="zh-CN"/>
    </w:rPr>
  </w:style>
  <w:style w:type="character" w:customStyle="1" w:styleId="txt">
    <w:name w:val="txt"/>
    <w:basedOn w:val="a1"/>
    <w:rsid w:val="00F12990"/>
  </w:style>
  <w:style w:type="paragraph" w:styleId="affc">
    <w:name w:val="Date"/>
    <w:basedOn w:val="a0"/>
    <w:next w:val="a0"/>
    <w:link w:val="Chare"/>
    <w:rsid w:val="00F12990"/>
    <w:pPr>
      <w:widowControl w:val="0"/>
      <w:spacing w:beforeLines="0" w:afterLines="0" w:line="240" w:lineRule="auto"/>
      <w:ind w:leftChars="2500" w:left="100"/>
      <w:jc w:val="both"/>
    </w:pPr>
    <w:rPr>
      <w:rFonts w:ascii="Times New Roman" w:hAnsi="Times New Roman"/>
      <w:kern w:val="2"/>
      <w:sz w:val="21"/>
      <w:lang w:eastAsia="zh-CN"/>
    </w:rPr>
  </w:style>
  <w:style w:type="character" w:customStyle="1" w:styleId="Chare">
    <w:name w:val="日期 Char"/>
    <w:basedOn w:val="a1"/>
    <w:link w:val="affc"/>
    <w:rsid w:val="00F12990"/>
    <w:rPr>
      <w:kern w:val="2"/>
      <w:sz w:val="21"/>
      <w:szCs w:val="24"/>
    </w:rPr>
  </w:style>
  <w:style w:type="paragraph" w:customStyle="1" w:styleId="Tabletext">
    <w:name w:val="Tabletext"/>
    <w:basedOn w:val="a0"/>
    <w:rsid w:val="00F12990"/>
    <w:pPr>
      <w:keepLines/>
      <w:widowControl w:val="0"/>
      <w:spacing w:beforeLines="0" w:afterLines="0" w:line="240" w:lineRule="atLeast"/>
    </w:pPr>
    <w:rPr>
      <w:rFonts w:ascii="Times New Roman" w:hAnsi="Times New Roman"/>
      <w:sz w:val="20"/>
      <w:szCs w:val="20"/>
    </w:rPr>
  </w:style>
  <w:style w:type="paragraph" w:customStyle="1" w:styleId="CharCharCharChar">
    <w:name w:val="Char Char Char Char"/>
    <w:basedOn w:val="a0"/>
    <w:rsid w:val="00F12990"/>
    <w:pPr>
      <w:spacing w:beforeLines="0" w:afterLines="0" w:line="240" w:lineRule="exact"/>
    </w:pPr>
    <w:rPr>
      <w:rFonts w:ascii="Verdana" w:hAnsi="Verdana"/>
      <w:sz w:val="20"/>
      <w:szCs w:val="20"/>
    </w:rPr>
  </w:style>
  <w:style w:type="paragraph" w:customStyle="1" w:styleId="61">
    <w:name w:val="样式6"/>
    <w:basedOn w:val="af1"/>
    <w:rsid w:val="00F12990"/>
    <w:pPr>
      <w:spacing w:beforeLines="0" w:afterLines="0" w:line="240" w:lineRule="exact"/>
      <w:ind w:firstLineChars="0" w:firstLine="0"/>
    </w:pPr>
    <w:rPr>
      <w:rFonts w:ascii="Verdana" w:hAnsi="Verdana"/>
      <w:b/>
      <w:sz w:val="21"/>
      <w:szCs w:val="20"/>
      <w:lang w:eastAsia="zh-CN"/>
    </w:rPr>
  </w:style>
  <w:style w:type="paragraph" w:customStyle="1" w:styleId="20">
    <w:name w:val="样式2"/>
    <w:basedOn w:val="a0"/>
    <w:rsid w:val="00F12990"/>
    <w:pPr>
      <w:widowControl w:val="0"/>
      <w:numPr>
        <w:ilvl w:val="1"/>
        <w:numId w:val="8"/>
      </w:numPr>
      <w:spacing w:beforeLines="0" w:afterLines="0" w:line="240" w:lineRule="auto"/>
      <w:jc w:val="both"/>
    </w:pPr>
    <w:rPr>
      <w:rFonts w:ascii="Times New Roman" w:hAnsi="Times New Roman"/>
      <w:kern w:val="2"/>
      <w:sz w:val="21"/>
      <w:lang w:eastAsia="zh-CN"/>
    </w:rPr>
  </w:style>
  <w:style w:type="character" w:customStyle="1" w:styleId="HighlightedVariable">
    <w:name w:val="Highlighted Variable"/>
    <w:basedOn w:val="a1"/>
    <w:rsid w:val="00F12990"/>
    <w:rPr>
      <w:rFonts w:ascii="宋体" w:eastAsia="宋体" w:hAnsi="宋体"/>
      <w:color w:val="0000FF"/>
      <w:sz w:val="20"/>
    </w:rPr>
  </w:style>
  <w:style w:type="paragraph" w:customStyle="1" w:styleId="TableText0">
    <w:name w:val="Table Text"/>
    <w:basedOn w:val="a0"/>
    <w:rsid w:val="00F12990"/>
    <w:pPr>
      <w:keepLines/>
      <w:widowControl w:val="0"/>
      <w:autoSpaceDE w:val="0"/>
      <w:autoSpaceDN w:val="0"/>
      <w:adjustRightInd w:val="0"/>
      <w:spacing w:beforeLines="0" w:afterLines="0" w:line="240" w:lineRule="auto"/>
      <w:textAlignment w:val="baseline"/>
    </w:pPr>
    <w:rPr>
      <w:rFonts w:ascii="宋体" w:hAnsi="Times New Roman"/>
      <w:sz w:val="16"/>
      <w:szCs w:val="20"/>
      <w:lang w:eastAsia="zh-CN"/>
    </w:rPr>
  </w:style>
  <w:style w:type="paragraph" w:customStyle="1" w:styleId="TableHeading">
    <w:name w:val="Table Heading"/>
    <w:basedOn w:val="TableText0"/>
    <w:rsid w:val="00F12990"/>
    <w:pPr>
      <w:spacing w:before="120" w:after="120"/>
    </w:pPr>
    <w:rPr>
      <w:b/>
    </w:rPr>
  </w:style>
  <w:style w:type="paragraph" w:customStyle="1" w:styleId="33">
    <w:name w:val="样式 标题 3北科汇智标题 3 + 黑体 非加粗 非倾斜"/>
    <w:basedOn w:val="30"/>
    <w:rsid w:val="00F12990"/>
    <w:pPr>
      <w:widowControl w:val="0"/>
      <w:tabs>
        <w:tab w:val="num" w:pos="0"/>
      </w:tabs>
      <w:spacing w:before="360" w:after="360" w:line="240" w:lineRule="auto"/>
    </w:pPr>
    <w:rPr>
      <w:rFonts w:ascii="黑体" w:hAnsi="黑体"/>
      <w:i/>
      <w:szCs w:val="20"/>
    </w:rPr>
  </w:style>
  <w:style w:type="character" w:customStyle="1" w:styleId="bomlist2">
    <w:name w:val="bom_list2"/>
    <w:basedOn w:val="a1"/>
    <w:rsid w:val="00F12990"/>
    <w:rPr>
      <w:rFonts w:ascii="宋体" w:eastAsia="宋体" w:hAnsi="宋体" w:hint="eastAsia"/>
      <w:color w:val="333333"/>
      <w:sz w:val="18"/>
      <w:szCs w:val="18"/>
    </w:rPr>
  </w:style>
  <w:style w:type="character" w:customStyle="1" w:styleId="Charf">
    <w:name w:val="纯文本 Char"/>
    <w:basedOn w:val="a1"/>
    <w:link w:val="affd"/>
    <w:rsid w:val="00F12990"/>
    <w:rPr>
      <w:rFonts w:ascii="宋体" w:eastAsia="楷体_GB2312" w:hAnsi="Courier New"/>
      <w:sz w:val="28"/>
    </w:rPr>
  </w:style>
  <w:style w:type="paragraph" w:styleId="affd">
    <w:name w:val="Plain Text"/>
    <w:basedOn w:val="a0"/>
    <w:link w:val="Charf"/>
    <w:rsid w:val="00F12990"/>
    <w:pPr>
      <w:widowControl w:val="0"/>
      <w:adjustRightInd w:val="0"/>
      <w:spacing w:beforeLines="0" w:afterLines="0" w:line="312" w:lineRule="atLeast"/>
      <w:ind w:firstLineChars="200" w:firstLine="200"/>
      <w:jc w:val="both"/>
      <w:textAlignment w:val="baseline"/>
    </w:pPr>
    <w:rPr>
      <w:rFonts w:ascii="宋体" w:eastAsia="楷体_GB2312" w:hAnsi="Courier New"/>
      <w:sz w:val="28"/>
      <w:szCs w:val="20"/>
      <w:lang w:eastAsia="zh-CN"/>
    </w:rPr>
  </w:style>
  <w:style w:type="character" w:customStyle="1" w:styleId="Char1c">
    <w:name w:val="纯文本 Char1"/>
    <w:basedOn w:val="a1"/>
    <w:link w:val="affd"/>
    <w:rsid w:val="00F12990"/>
    <w:rPr>
      <w:rFonts w:ascii="宋体" w:hAnsi="Courier New" w:cs="Courier New"/>
      <w:sz w:val="21"/>
      <w:szCs w:val="21"/>
      <w:lang w:eastAsia="en-US"/>
    </w:rPr>
  </w:style>
  <w:style w:type="paragraph" w:customStyle="1" w:styleId="w4">
    <w:name w:val="w正文"/>
    <w:basedOn w:val="a0"/>
    <w:link w:val="wChar"/>
    <w:qFormat/>
    <w:rsid w:val="00F12990"/>
    <w:pPr>
      <w:topLinePunct/>
      <w:autoSpaceDE w:val="0"/>
      <w:autoSpaceDN w:val="0"/>
      <w:spacing w:before="25" w:after="25" w:line="360" w:lineRule="auto"/>
      <w:ind w:firstLineChars="200" w:firstLine="200"/>
      <w:jc w:val="both"/>
    </w:pPr>
    <w:rPr>
      <w:rFonts w:ascii="Calibri" w:hAnsi="Calibri"/>
      <w:lang w:val="de-DE"/>
    </w:rPr>
  </w:style>
  <w:style w:type="character" w:customStyle="1" w:styleId="wChar">
    <w:name w:val="w正文 Char"/>
    <w:link w:val="w4"/>
    <w:rsid w:val="00F12990"/>
    <w:rPr>
      <w:rFonts w:ascii="Calibri" w:hAnsi="Calibri"/>
      <w:sz w:val="24"/>
      <w:szCs w:val="24"/>
      <w:lang w:val="de-DE"/>
    </w:rPr>
  </w:style>
  <w:style w:type="paragraph" w:customStyle="1" w:styleId="W0">
    <w:name w:val="W二级标题"/>
    <w:basedOn w:val="a0"/>
    <w:link w:val="W-2Char"/>
    <w:qFormat/>
    <w:rsid w:val="007240E6"/>
    <w:pPr>
      <w:widowControl w:val="0"/>
      <w:numPr>
        <w:ilvl w:val="1"/>
        <w:numId w:val="9"/>
      </w:numPr>
      <w:spacing w:before="25" w:after="25" w:line="360" w:lineRule="auto"/>
      <w:jc w:val="both"/>
      <w:outlineLvl w:val="1"/>
    </w:pPr>
    <w:rPr>
      <w:rFonts w:ascii="Calibri" w:eastAsia="黑体" w:hAnsi="Calibri"/>
      <w:b/>
      <w:kern w:val="2"/>
      <w:sz w:val="30"/>
      <w:szCs w:val="30"/>
    </w:rPr>
  </w:style>
  <w:style w:type="paragraph" w:customStyle="1" w:styleId="W1">
    <w:name w:val="W三级标题"/>
    <w:basedOn w:val="a0"/>
    <w:link w:val="WChar0"/>
    <w:qFormat/>
    <w:rsid w:val="007240E6"/>
    <w:pPr>
      <w:widowControl w:val="0"/>
      <w:numPr>
        <w:ilvl w:val="2"/>
        <w:numId w:val="9"/>
      </w:numPr>
      <w:spacing w:line="360" w:lineRule="auto"/>
      <w:jc w:val="both"/>
      <w:outlineLvl w:val="2"/>
    </w:pPr>
    <w:rPr>
      <w:rFonts w:ascii="Calibri" w:hAnsi="Calibri"/>
      <w:b/>
      <w:kern w:val="2"/>
      <w:sz w:val="30"/>
      <w:szCs w:val="30"/>
    </w:rPr>
  </w:style>
  <w:style w:type="paragraph" w:customStyle="1" w:styleId="W">
    <w:name w:val="W一级标题"/>
    <w:basedOn w:val="a0"/>
    <w:qFormat/>
    <w:rsid w:val="007240E6"/>
    <w:pPr>
      <w:widowControl w:val="0"/>
      <w:numPr>
        <w:numId w:val="9"/>
      </w:numPr>
      <w:spacing w:before="25" w:after="25" w:line="360" w:lineRule="auto"/>
      <w:jc w:val="both"/>
      <w:outlineLvl w:val="0"/>
    </w:pPr>
    <w:rPr>
      <w:rFonts w:ascii="Calibri" w:hAnsi="Calibri"/>
      <w:b/>
      <w:kern w:val="2"/>
      <w:sz w:val="32"/>
      <w:szCs w:val="30"/>
      <w:lang w:eastAsia="zh-CN"/>
    </w:rPr>
  </w:style>
  <w:style w:type="paragraph" w:customStyle="1" w:styleId="W2">
    <w:name w:val="W四级标题"/>
    <w:basedOn w:val="W0"/>
    <w:qFormat/>
    <w:rsid w:val="007240E6"/>
    <w:pPr>
      <w:numPr>
        <w:ilvl w:val="3"/>
      </w:numPr>
      <w:spacing w:before="78" w:after="78"/>
      <w:outlineLvl w:val="3"/>
    </w:pPr>
    <w:rPr>
      <w:b w:val="0"/>
      <w:sz w:val="28"/>
    </w:rPr>
  </w:style>
  <w:style w:type="paragraph" w:customStyle="1" w:styleId="W3">
    <w:name w:val="W五级标题"/>
    <w:basedOn w:val="W0"/>
    <w:link w:val="WChar1"/>
    <w:qFormat/>
    <w:rsid w:val="007240E6"/>
    <w:pPr>
      <w:numPr>
        <w:ilvl w:val="4"/>
      </w:numPr>
      <w:outlineLvl w:val="4"/>
    </w:pPr>
    <w:rPr>
      <w:rFonts w:eastAsia="宋体"/>
      <w:sz w:val="28"/>
    </w:rPr>
  </w:style>
  <w:style w:type="character" w:customStyle="1" w:styleId="WChar1">
    <w:name w:val="W五级标题 Char"/>
    <w:link w:val="W3"/>
    <w:rsid w:val="007240E6"/>
    <w:rPr>
      <w:rFonts w:ascii="Calibri" w:hAnsi="Calibri"/>
      <w:b/>
      <w:kern w:val="2"/>
      <w:sz w:val="28"/>
      <w:szCs w:val="30"/>
    </w:rPr>
  </w:style>
  <w:style w:type="character" w:customStyle="1" w:styleId="WChar0">
    <w:name w:val="W三级标题 Char"/>
    <w:link w:val="W1"/>
    <w:rsid w:val="007240E6"/>
    <w:rPr>
      <w:rFonts w:ascii="Calibri" w:hAnsi="Calibri"/>
      <w:b/>
      <w:kern w:val="2"/>
      <w:sz w:val="30"/>
      <w:szCs w:val="30"/>
    </w:rPr>
  </w:style>
  <w:style w:type="character" w:customStyle="1" w:styleId="W-2Char">
    <w:name w:val="W-2级标题 Char"/>
    <w:link w:val="W0"/>
    <w:rsid w:val="007240E6"/>
    <w:rPr>
      <w:rFonts w:ascii="Calibri" w:eastAsia="黑体" w:hAnsi="Calibri"/>
      <w:b/>
      <w:kern w:val="2"/>
      <w:sz w:val="30"/>
      <w:szCs w:val="30"/>
    </w:rPr>
  </w:style>
  <w:style w:type="character" w:customStyle="1" w:styleId="apple-converted-space">
    <w:name w:val="apple-converted-space"/>
    <w:basedOn w:val="a1"/>
    <w:rsid w:val="00F12990"/>
  </w:style>
  <w:style w:type="character" w:customStyle="1" w:styleId="knwomanserachdivlocation1">
    <w:name w:val="knwoman_serach_div_location1"/>
    <w:rsid w:val="00AD08BE"/>
    <w:rPr>
      <w:rFonts w:ascii="宋体" w:eastAsia="宋体" w:hAnsi="宋体" w:hint="eastAsia"/>
      <w:sz w:val="18"/>
      <w:szCs w:val="18"/>
    </w:rPr>
  </w:style>
  <w:style w:type="paragraph" w:customStyle="1" w:styleId="xl64">
    <w:name w:val="xl64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</w:pPr>
    <w:rPr>
      <w:rFonts w:ascii="微软雅黑" w:eastAsia="微软雅黑" w:hAnsi="微软雅黑" w:cs="宋体"/>
      <w:sz w:val="20"/>
      <w:szCs w:val="20"/>
      <w:lang w:eastAsia="zh-CN"/>
    </w:rPr>
  </w:style>
  <w:style w:type="paragraph" w:customStyle="1" w:styleId="xl66">
    <w:name w:val="xl66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</w:pPr>
    <w:rPr>
      <w:rFonts w:ascii="微软雅黑" w:eastAsia="微软雅黑" w:hAnsi="微软雅黑" w:cs="宋体"/>
      <w:sz w:val="20"/>
      <w:szCs w:val="20"/>
      <w:lang w:eastAsia="zh-CN"/>
    </w:rPr>
  </w:style>
  <w:style w:type="paragraph" w:customStyle="1" w:styleId="xl70">
    <w:name w:val="xl70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font5">
    <w:name w:val="font5"/>
    <w:basedOn w:val="a0"/>
    <w:rsid w:val="00AD08BE"/>
    <w:pPr>
      <w:spacing w:beforeLines="0" w:beforeAutospacing="1" w:afterLines="0" w:afterAutospacing="1" w:line="240" w:lineRule="auto"/>
    </w:pPr>
    <w:rPr>
      <w:rFonts w:ascii="宋体" w:hAnsi="宋体" w:cs="宋体"/>
      <w:sz w:val="18"/>
      <w:szCs w:val="18"/>
      <w:lang w:eastAsia="zh-CN"/>
    </w:rPr>
  </w:style>
  <w:style w:type="paragraph" w:customStyle="1" w:styleId="xl67">
    <w:name w:val="xl67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75">
    <w:name w:val="xl75"/>
    <w:basedOn w:val="a0"/>
    <w:rsid w:val="00AD08BE"/>
    <w:pPr>
      <w:pBdr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  <w:jc w:val="center"/>
    </w:pPr>
    <w:rPr>
      <w:rFonts w:ascii="微软雅黑" w:eastAsia="微软雅黑" w:hAnsi="微软雅黑" w:cs="宋体"/>
      <w:b/>
      <w:bCs/>
      <w:sz w:val="20"/>
      <w:szCs w:val="20"/>
      <w:lang w:eastAsia="zh-CN"/>
    </w:rPr>
  </w:style>
  <w:style w:type="paragraph" w:customStyle="1" w:styleId="34">
    <w:name w:val="样式 标题 3 + 五号"/>
    <w:basedOn w:val="30"/>
    <w:rsid w:val="00AD08BE"/>
    <w:pPr>
      <w:keepLines/>
      <w:widowControl w:val="0"/>
      <w:numPr>
        <w:numId w:val="0"/>
      </w:numPr>
      <w:tabs>
        <w:tab w:val="left" w:pos="720"/>
      </w:tabs>
      <w:spacing w:line="413" w:lineRule="auto"/>
      <w:jc w:val="both"/>
    </w:pPr>
    <w:rPr>
      <w:rFonts w:ascii="Times New Roman" w:hAnsi="Times New Roman"/>
      <w:bCs/>
      <w:kern w:val="2"/>
      <w:sz w:val="21"/>
      <w:szCs w:val="32"/>
    </w:rPr>
  </w:style>
  <w:style w:type="paragraph" w:customStyle="1" w:styleId="xl72">
    <w:name w:val="xl72"/>
    <w:basedOn w:val="a0"/>
    <w:rsid w:val="00AD08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Lines="0" w:beforeAutospacing="1" w:afterLines="0" w:afterAutospacing="1" w:line="240" w:lineRule="auto"/>
    </w:pPr>
    <w:rPr>
      <w:rFonts w:ascii="微软雅黑" w:eastAsia="微软雅黑" w:hAnsi="微软雅黑" w:cs="宋体"/>
      <w:sz w:val="20"/>
      <w:szCs w:val="20"/>
      <w:lang w:eastAsia="zh-CN"/>
    </w:rPr>
  </w:style>
  <w:style w:type="paragraph" w:customStyle="1" w:styleId="xl74">
    <w:name w:val="xl74"/>
    <w:basedOn w:val="a0"/>
    <w:rsid w:val="00AD08BE"/>
    <w:pPr>
      <w:spacing w:beforeLines="0" w:beforeAutospacing="1" w:afterLines="0" w:afterAutospacing="1" w:line="240" w:lineRule="auto"/>
      <w:jc w:val="center"/>
    </w:pPr>
    <w:rPr>
      <w:rFonts w:ascii="微软雅黑" w:eastAsia="微软雅黑" w:hAnsi="微软雅黑" w:cs="宋体"/>
      <w:b/>
      <w:bCs/>
      <w:sz w:val="20"/>
      <w:szCs w:val="20"/>
      <w:lang w:eastAsia="zh-CN"/>
    </w:rPr>
  </w:style>
  <w:style w:type="paragraph" w:customStyle="1" w:styleId="xl71">
    <w:name w:val="xl71"/>
    <w:basedOn w:val="a0"/>
    <w:rsid w:val="00AD08BE"/>
    <w:pPr>
      <w:pBdr>
        <w:left w:val="single" w:sz="4" w:space="0" w:color="auto"/>
        <w:right w:val="single" w:sz="4" w:space="0" w:color="auto"/>
      </w:pBdr>
      <w:spacing w:beforeLines="0" w:beforeAutospacing="1" w:afterLines="0" w:afterAutospacing="1" w:line="240" w:lineRule="auto"/>
    </w:pPr>
    <w:rPr>
      <w:rFonts w:ascii="微软雅黑" w:eastAsia="微软雅黑" w:hAnsi="微软雅黑" w:cs="宋体"/>
      <w:sz w:val="20"/>
      <w:szCs w:val="20"/>
      <w:lang w:eastAsia="zh-CN"/>
    </w:rPr>
  </w:style>
  <w:style w:type="paragraph" w:customStyle="1" w:styleId="xl76">
    <w:name w:val="xl76"/>
    <w:basedOn w:val="a0"/>
    <w:rsid w:val="00AD08BE"/>
    <w:pPr>
      <w:pBdr>
        <w:bottom w:val="single" w:sz="4" w:space="0" w:color="auto"/>
      </w:pBdr>
      <w:spacing w:beforeLines="0" w:beforeAutospacing="1" w:afterLines="0" w:afterAutospacing="1" w:line="240" w:lineRule="auto"/>
      <w:jc w:val="center"/>
    </w:pPr>
    <w:rPr>
      <w:rFonts w:ascii="微软雅黑" w:eastAsia="微软雅黑" w:hAnsi="微软雅黑" w:cs="宋体"/>
      <w:b/>
      <w:bCs/>
      <w:sz w:val="20"/>
      <w:szCs w:val="20"/>
      <w:lang w:eastAsia="zh-CN"/>
    </w:rPr>
  </w:style>
  <w:style w:type="paragraph" w:customStyle="1" w:styleId="xl68">
    <w:name w:val="xl68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69">
    <w:name w:val="xl69"/>
    <w:basedOn w:val="a0"/>
    <w:rsid w:val="00AD08BE"/>
    <w:pP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63">
    <w:name w:val="xl63"/>
    <w:basedOn w:val="a0"/>
    <w:rsid w:val="00AD08BE"/>
    <w:pPr>
      <w:shd w:val="clear" w:color="000000" w:fill="FFFFFF"/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65">
    <w:name w:val="xl65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Lines="0" w:beforeAutospacing="1" w:afterLines="0" w:afterAutospacing="1" w:line="240" w:lineRule="auto"/>
    </w:pPr>
    <w:rPr>
      <w:rFonts w:ascii="微软雅黑" w:eastAsia="微软雅黑" w:hAnsi="微软雅黑" w:cs="宋体"/>
      <w:sz w:val="20"/>
      <w:szCs w:val="20"/>
      <w:lang w:eastAsia="zh-CN"/>
    </w:rPr>
  </w:style>
  <w:style w:type="paragraph" w:customStyle="1" w:styleId="font6">
    <w:name w:val="font6"/>
    <w:basedOn w:val="a0"/>
    <w:rsid w:val="00AD08BE"/>
    <w:pPr>
      <w:spacing w:beforeLines="0" w:beforeAutospacing="1" w:afterLines="0" w:afterAutospacing="1" w:line="240" w:lineRule="auto"/>
    </w:pPr>
    <w:rPr>
      <w:rFonts w:ascii="宋体" w:hAnsi="宋体" w:cs="宋体"/>
      <w:sz w:val="22"/>
      <w:szCs w:val="22"/>
      <w:lang w:eastAsia="zh-CN"/>
    </w:rPr>
  </w:style>
  <w:style w:type="paragraph" w:customStyle="1" w:styleId="xl73">
    <w:name w:val="xl73"/>
    <w:basedOn w:val="a0"/>
    <w:rsid w:val="00AD08BE"/>
    <w:pPr>
      <w:pBdr>
        <w:left w:val="single" w:sz="4" w:space="0" w:color="auto"/>
      </w:pBdr>
      <w:spacing w:beforeLines="0" w:beforeAutospacing="1" w:afterLines="0" w:afterAutospacing="1" w:line="240" w:lineRule="auto"/>
      <w:jc w:val="center"/>
    </w:pPr>
    <w:rPr>
      <w:rFonts w:ascii="微软雅黑" w:eastAsia="微软雅黑" w:hAnsi="微软雅黑" w:cs="宋体"/>
      <w:b/>
      <w:bCs/>
      <w:sz w:val="20"/>
      <w:szCs w:val="20"/>
      <w:lang w:eastAsia="zh-CN"/>
    </w:rPr>
  </w:style>
  <w:style w:type="paragraph" w:customStyle="1" w:styleId="Default">
    <w:name w:val="Default"/>
    <w:rsid w:val="00AD08B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tinylink2">
    <w:name w:val="tinylink2"/>
    <w:rsid w:val="00AD08BE"/>
    <w:rPr>
      <w:strike w:val="0"/>
      <w:dstrike w:val="0"/>
      <w:u w:val="none"/>
      <w:effect w:val="none"/>
    </w:rPr>
  </w:style>
  <w:style w:type="character" w:customStyle="1" w:styleId="redtext1">
    <w:name w:val="redtext1"/>
    <w:rsid w:val="00AD08BE"/>
    <w:rPr>
      <w:color w:val="990000"/>
    </w:rPr>
  </w:style>
  <w:style w:type="paragraph" w:customStyle="1" w:styleId="xl77">
    <w:name w:val="xl77"/>
    <w:basedOn w:val="a0"/>
    <w:rsid w:val="00AD08BE"/>
    <w:pPr>
      <w:pBdr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i/>
      <w:iCs/>
      <w:color w:val="000000"/>
      <w:lang w:eastAsia="zh-CN"/>
    </w:rPr>
  </w:style>
  <w:style w:type="paragraph" w:customStyle="1" w:styleId="xl78">
    <w:name w:val="xl78"/>
    <w:basedOn w:val="a0"/>
    <w:rsid w:val="00AD08BE"/>
    <w:pPr>
      <w:pBdr>
        <w:right w:val="single" w:sz="8" w:space="0" w:color="auto"/>
      </w:pBdr>
      <w:spacing w:beforeLines="0" w:beforeAutospacing="1" w:afterLines="0" w:afterAutospacing="1" w:line="240" w:lineRule="auto"/>
      <w:jc w:val="both"/>
    </w:pPr>
    <w:rPr>
      <w:rFonts w:ascii="宋体" w:hAnsi="宋体" w:cs="宋体"/>
      <w:color w:val="000000"/>
      <w:lang w:eastAsia="zh-CN"/>
    </w:rPr>
  </w:style>
  <w:style w:type="paragraph" w:customStyle="1" w:styleId="xl79">
    <w:name w:val="xl79"/>
    <w:basedOn w:val="a0"/>
    <w:rsid w:val="00AD08BE"/>
    <w:pPr>
      <w:pBdr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lang w:eastAsia="zh-CN"/>
    </w:rPr>
  </w:style>
  <w:style w:type="paragraph" w:customStyle="1" w:styleId="xl80">
    <w:name w:val="xl80"/>
    <w:basedOn w:val="a0"/>
    <w:rsid w:val="00AD08BE"/>
    <w:pPr>
      <w:pBdr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81">
    <w:name w:val="xl81"/>
    <w:basedOn w:val="a0"/>
    <w:rsid w:val="00AD08BE"/>
    <w:pPr>
      <w:pBdr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lang w:eastAsia="zh-CN"/>
    </w:rPr>
  </w:style>
  <w:style w:type="paragraph" w:customStyle="1" w:styleId="xl82">
    <w:name w:val="xl82"/>
    <w:basedOn w:val="a0"/>
    <w:rsid w:val="00AD08BE"/>
    <w:pPr>
      <w:pBdr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83">
    <w:name w:val="xl83"/>
    <w:basedOn w:val="a0"/>
    <w:rsid w:val="00AD08B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84">
    <w:name w:val="xl84"/>
    <w:basedOn w:val="a0"/>
    <w:rsid w:val="00AD08BE"/>
    <w:pPr>
      <w:pBdr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85">
    <w:name w:val="xl85"/>
    <w:basedOn w:val="a0"/>
    <w:rsid w:val="00AD08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86">
    <w:name w:val="xl86"/>
    <w:basedOn w:val="a0"/>
    <w:rsid w:val="00AD08B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lang w:eastAsia="zh-CN"/>
    </w:rPr>
  </w:style>
  <w:style w:type="paragraph" w:customStyle="1" w:styleId="xl87">
    <w:name w:val="xl87"/>
    <w:basedOn w:val="a0"/>
    <w:rsid w:val="00AD08BE"/>
    <w:pPr>
      <w:pBdr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lang w:eastAsia="zh-CN"/>
    </w:rPr>
  </w:style>
  <w:style w:type="paragraph" w:customStyle="1" w:styleId="xl88">
    <w:name w:val="xl88"/>
    <w:basedOn w:val="a0"/>
    <w:rsid w:val="00AD08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lang w:eastAsia="zh-CN"/>
    </w:rPr>
  </w:style>
  <w:style w:type="paragraph" w:customStyle="1" w:styleId="xl89">
    <w:name w:val="xl89"/>
    <w:basedOn w:val="a0"/>
    <w:rsid w:val="00AD08B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90">
    <w:name w:val="xl90"/>
    <w:basedOn w:val="a0"/>
    <w:rsid w:val="00AD08BE"/>
    <w:pPr>
      <w:pBdr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91">
    <w:name w:val="xl91"/>
    <w:basedOn w:val="a0"/>
    <w:rsid w:val="00AD08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92">
    <w:name w:val="xl92"/>
    <w:basedOn w:val="a0"/>
    <w:rsid w:val="00AD08B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right"/>
    </w:pPr>
    <w:rPr>
      <w:rFonts w:ascii="宋体" w:hAnsi="宋体" w:cs="宋体"/>
      <w:color w:val="000000"/>
      <w:lang w:eastAsia="zh-CN"/>
    </w:rPr>
  </w:style>
  <w:style w:type="paragraph" w:customStyle="1" w:styleId="xl93">
    <w:name w:val="xl93"/>
    <w:basedOn w:val="a0"/>
    <w:rsid w:val="00AD08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right"/>
    </w:pPr>
    <w:rPr>
      <w:rFonts w:ascii="宋体" w:hAnsi="宋体" w:cs="宋体"/>
      <w:color w:val="000000"/>
      <w:lang w:eastAsia="zh-CN"/>
    </w:rPr>
  </w:style>
  <w:style w:type="paragraph" w:customStyle="1" w:styleId="xl94">
    <w:name w:val="xl94"/>
    <w:basedOn w:val="a0"/>
    <w:rsid w:val="00AD08B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lang w:eastAsia="zh-CN"/>
    </w:rPr>
  </w:style>
  <w:style w:type="paragraph" w:customStyle="1" w:styleId="xl95">
    <w:name w:val="xl95"/>
    <w:basedOn w:val="a0"/>
    <w:rsid w:val="00AD08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lang w:eastAsia="zh-CN"/>
    </w:rPr>
  </w:style>
  <w:style w:type="paragraph" w:customStyle="1" w:styleId="xl96">
    <w:name w:val="xl96"/>
    <w:basedOn w:val="a0"/>
    <w:rsid w:val="00AD08BE"/>
    <w:pPr>
      <w:pBdr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right"/>
    </w:pPr>
    <w:rPr>
      <w:rFonts w:ascii="宋体" w:hAnsi="宋体" w:cs="宋体"/>
      <w:color w:val="000000"/>
      <w:lang w:eastAsia="zh-CN"/>
    </w:rPr>
  </w:style>
  <w:style w:type="paragraph" w:customStyle="1" w:styleId="xl97">
    <w:name w:val="xl97"/>
    <w:basedOn w:val="a0"/>
    <w:rsid w:val="00AD08BE"/>
    <w:pPr>
      <w:pBdr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lang w:eastAsia="zh-CN"/>
    </w:rPr>
  </w:style>
  <w:style w:type="paragraph" w:customStyle="1" w:styleId="xl98">
    <w:name w:val="xl98"/>
    <w:basedOn w:val="a0"/>
    <w:rsid w:val="00AD08B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99">
    <w:name w:val="xl99"/>
    <w:basedOn w:val="a0"/>
    <w:rsid w:val="00AD08BE"/>
    <w:pPr>
      <w:pBdr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100">
    <w:name w:val="xl100"/>
    <w:basedOn w:val="a0"/>
    <w:rsid w:val="00AD08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101">
    <w:name w:val="xl101"/>
    <w:basedOn w:val="a0"/>
    <w:rsid w:val="00AD08B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102">
    <w:name w:val="xl102"/>
    <w:basedOn w:val="a0"/>
    <w:rsid w:val="00AD08BE"/>
    <w:pPr>
      <w:pBdr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103">
    <w:name w:val="xl103"/>
    <w:basedOn w:val="a0"/>
    <w:rsid w:val="00AD08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</w:pPr>
    <w:rPr>
      <w:rFonts w:ascii="宋体" w:hAnsi="宋体" w:cs="宋体"/>
      <w:color w:val="000000"/>
      <w:sz w:val="20"/>
      <w:szCs w:val="20"/>
      <w:lang w:eastAsia="zh-CN"/>
    </w:rPr>
  </w:style>
  <w:style w:type="paragraph" w:customStyle="1" w:styleId="xl104">
    <w:name w:val="xl104"/>
    <w:basedOn w:val="a0"/>
    <w:rsid w:val="00AD08B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lang w:eastAsia="zh-CN"/>
    </w:rPr>
  </w:style>
  <w:style w:type="paragraph" w:customStyle="1" w:styleId="xl105">
    <w:name w:val="xl105"/>
    <w:basedOn w:val="a0"/>
    <w:rsid w:val="00AD08BE"/>
    <w:pPr>
      <w:pBdr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lang w:eastAsia="zh-CN"/>
    </w:rPr>
  </w:style>
  <w:style w:type="paragraph" w:customStyle="1" w:styleId="xl106">
    <w:name w:val="xl106"/>
    <w:basedOn w:val="a0"/>
    <w:rsid w:val="00AD08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lang w:eastAsia="zh-CN"/>
    </w:rPr>
  </w:style>
  <w:style w:type="paragraph" w:customStyle="1" w:styleId="xl107">
    <w:name w:val="xl107"/>
    <w:basedOn w:val="a0"/>
    <w:rsid w:val="00AD08BE"/>
    <w:pPr>
      <w:pBdr>
        <w:left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lang w:eastAsia="zh-CN"/>
    </w:rPr>
  </w:style>
  <w:style w:type="paragraph" w:customStyle="1" w:styleId="xl108">
    <w:name w:val="xl108"/>
    <w:basedOn w:val="a0"/>
    <w:rsid w:val="00AD08BE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color w:val="000000"/>
      <w:lang w:eastAsia="zh-CN"/>
    </w:rPr>
  </w:style>
  <w:style w:type="character" w:customStyle="1" w:styleId="shorten">
    <w:name w:val="shorten"/>
    <w:rsid w:val="00AD08BE"/>
  </w:style>
  <w:style w:type="paragraph" w:customStyle="1" w:styleId="xl109">
    <w:name w:val="xl109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b/>
      <w:bCs/>
      <w:lang w:eastAsia="zh-CN"/>
    </w:rPr>
  </w:style>
  <w:style w:type="paragraph" w:customStyle="1" w:styleId="xl110">
    <w:name w:val="xl110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11">
    <w:name w:val="xl111"/>
    <w:basedOn w:val="a0"/>
    <w:rsid w:val="00AD08BE"/>
    <w:pPr>
      <w:pBdr>
        <w:left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12">
    <w:name w:val="xl112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13">
    <w:name w:val="xl113"/>
    <w:basedOn w:val="a0"/>
    <w:rsid w:val="00AD08BE"/>
    <w:pPr>
      <w:pBdr>
        <w:left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14">
    <w:name w:val="xl114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15">
    <w:name w:val="xl115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16">
    <w:name w:val="xl116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17">
    <w:name w:val="xl117"/>
    <w:basedOn w:val="a0"/>
    <w:rsid w:val="00AD08BE"/>
    <w:pPr>
      <w:pBdr>
        <w:top w:val="single" w:sz="4" w:space="0" w:color="auto"/>
        <w:left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18">
    <w:name w:val="xl118"/>
    <w:basedOn w:val="a0"/>
    <w:rsid w:val="00AD08BE"/>
    <w:pPr>
      <w:pBdr>
        <w:top w:val="single" w:sz="4" w:space="0" w:color="auto"/>
        <w:left w:val="single" w:sz="4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lang w:eastAsia="zh-CN"/>
    </w:rPr>
  </w:style>
  <w:style w:type="paragraph" w:customStyle="1" w:styleId="xl119">
    <w:name w:val="xl119"/>
    <w:basedOn w:val="a0"/>
    <w:rsid w:val="00AD08BE"/>
    <w:pPr>
      <w:pBdr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lang w:eastAsia="zh-CN"/>
    </w:rPr>
  </w:style>
  <w:style w:type="paragraph" w:customStyle="1" w:styleId="xl120">
    <w:name w:val="xl120"/>
    <w:basedOn w:val="a0"/>
    <w:rsid w:val="00AD08BE"/>
    <w:pPr>
      <w:pBdr>
        <w:left w:val="single" w:sz="4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lang w:eastAsia="zh-CN"/>
    </w:rPr>
  </w:style>
  <w:style w:type="paragraph" w:customStyle="1" w:styleId="xl121">
    <w:name w:val="xl121"/>
    <w:basedOn w:val="a0"/>
    <w:rsid w:val="00AD08BE"/>
    <w:pPr>
      <w:pBdr>
        <w:top w:val="single" w:sz="4" w:space="0" w:color="auto"/>
        <w:left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22">
    <w:name w:val="xl122"/>
    <w:basedOn w:val="a0"/>
    <w:rsid w:val="00AD08BE"/>
    <w:pPr>
      <w:pBdr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23">
    <w:name w:val="xl123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24">
    <w:name w:val="xl124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25">
    <w:name w:val="xl125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  <w:style w:type="paragraph" w:customStyle="1" w:styleId="xl126">
    <w:name w:val="xl126"/>
    <w:basedOn w:val="a0"/>
    <w:rsid w:val="00AD08B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Lines="0" w:beforeAutospacing="1" w:afterLines="0" w:afterAutospacing="1" w:line="240" w:lineRule="auto"/>
      <w:jc w:val="center"/>
    </w:pPr>
    <w:rPr>
      <w:rFonts w:ascii="宋体" w:hAnsi="宋体" w:cs="宋体"/>
      <w:lang w:eastAsia="zh-CN"/>
    </w:rPr>
  </w:style>
  <w:style w:type="paragraph" w:customStyle="1" w:styleId="reader-word-layer">
    <w:name w:val="reader-word-layer"/>
    <w:basedOn w:val="a0"/>
    <w:rsid w:val="00241AAA"/>
    <w:pPr>
      <w:spacing w:beforeLines="0" w:beforeAutospacing="1" w:afterLines="0" w:afterAutospacing="1" w:line="240" w:lineRule="auto"/>
    </w:pPr>
    <w:rPr>
      <w:rFonts w:ascii="宋体" w:hAnsi="宋体" w:cs="宋体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kype\Phone\PERA-GC-F201_2010%20&#38656;&#27714;&#35268;&#26684;&#35828;&#26126;&#20070;&#27169;&#26495;%20V1.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22F971-1DDA-4444-AB71-0001B4A5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PERA-GC-F201_2010 需求规格说明书模板 V1.0.dot</Template>
  <TotalTime>64</TotalTime>
  <Pages>8</Pages>
  <Words>560</Words>
  <Characters>3192</Characters>
  <Application>Microsoft Office Word</Application>
  <DocSecurity>0</DocSecurity>
  <Lines>26</Lines>
  <Paragraphs>7</Paragraphs>
  <ScaleCrop>false</ScaleCrop>
  <Company>Microsoft</Company>
  <LinksUpToDate>false</LinksUpToDate>
  <CharactersWithSpaces>3745</CharactersWithSpaces>
  <SharedDoc>false</SharedDoc>
  <HLinks>
    <vt:vector size="300" baseType="variant">
      <vt:variant>
        <vt:i4>6291513</vt:i4>
      </vt:variant>
      <vt:variant>
        <vt:i4>321</vt:i4>
      </vt:variant>
      <vt:variant>
        <vt:i4>0</vt:i4>
      </vt:variant>
      <vt:variant>
        <vt:i4>5</vt:i4>
      </vt:variant>
      <vt:variant>
        <vt:lpwstr>http://baike.baidu.com/view/930.htm</vt:lpwstr>
      </vt:variant>
      <vt:variant>
        <vt:lpwstr/>
      </vt:variant>
      <vt:variant>
        <vt:i4>5373959</vt:i4>
      </vt:variant>
      <vt:variant>
        <vt:i4>318</vt:i4>
      </vt:variant>
      <vt:variant>
        <vt:i4>0</vt:i4>
      </vt:variant>
      <vt:variant>
        <vt:i4>5</vt:i4>
      </vt:variant>
      <vt:variant>
        <vt:lpwstr>http://baike.baidu.com/view/53123.htm</vt:lpwstr>
      </vt:variant>
      <vt:variant>
        <vt:lpwstr/>
      </vt:variant>
      <vt:variant>
        <vt:i4>5832730</vt:i4>
      </vt:variant>
      <vt:variant>
        <vt:i4>303</vt:i4>
      </vt:variant>
      <vt:variant>
        <vt:i4>0</vt:i4>
      </vt:variant>
      <vt:variant>
        <vt:i4>5</vt:i4>
      </vt:variant>
      <vt:variant>
        <vt:lpwstr>http://docs.python.org/dev/library/signal.html</vt:lpwstr>
      </vt:variant>
      <vt:variant>
        <vt:lpwstr>signal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_Toc364325681</vt:lpwstr>
      </vt:variant>
      <vt:variant>
        <vt:i4>2031667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_Toc364325680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_Toc364325679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_Toc364325678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_Toc364325677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_Toc364325676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_Toc364325675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_Toc364325674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_Toc364325673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_Toc364325672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_Toc364325671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_Toc364325670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_Toc364325669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_Toc364325668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_Toc364325667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_Toc364325666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_Toc364325665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_Toc364325664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_Toc364325663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_Toc364325662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_Toc364325661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_Toc364325660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_Toc364325659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_Toc364325658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_Toc364325657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_Toc364325656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_Toc364325655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_Toc364325654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_Toc364325653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_Toc364325652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_Toc364325651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_Toc364325650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_Toc364325649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_Toc364325648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_Toc364325647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_Toc364325646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_Toc364325645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_Toc364325644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_Toc364325643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_Toc364325642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_Toc364325641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_Toc364325640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_Toc364325639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_Toc364325638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_Toc364325637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_Toc364325636</vt:lpwstr>
      </vt:variant>
      <vt:variant>
        <vt:i4>7864390</vt:i4>
      </vt:variant>
      <vt:variant>
        <vt:i4>250740</vt:i4>
      </vt:variant>
      <vt:variant>
        <vt:i4>1065</vt:i4>
      </vt:variant>
      <vt:variant>
        <vt:i4>1</vt:i4>
      </vt:variant>
      <vt:variant>
        <vt:lpwstr>cid:image002.jpg@01CE63AC.7C9C8400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PERA</dc:title>
  <dc:creator>佘玲玲</dc:creator>
  <cp:lastModifiedBy>wei-feng</cp:lastModifiedBy>
  <cp:revision>18</cp:revision>
  <cp:lastPrinted>2012-09-21T06:39:00Z</cp:lastPrinted>
  <dcterms:created xsi:type="dcterms:W3CDTF">2014-04-18T08:33:00Z</dcterms:created>
  <dcterms:modified xsi:type="dcterms:W3CDTF">2014-04-29T09:48:00Z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